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8F792" w14:textId="0875C68B" w:rsidR="00A92A75" w:rsidRPr="009D2CAF" w:rsidRDefault="00C9712A" w:rsidP="00A92A75">
      <w:pPr>
        <w:pStyle w:val="SubtitleTWS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6213EBAA" wp14:editId="1A7EF616">
            <wp:extent cx="1582420" cy="1582420"/>
            <wp:effectExtent l="0" t="0" r="0" b="0"/>
            <wp:docPr id="1" name="Imagem 1" descr="C:\Users\rodrocha\AppData\Local\Microsoft\Windows\INetCache\Content.MSO\DCB50B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64CC" w14:textId="74572E80" w:rsidR="00415E53" w:rsidRPr="009D2CAF" w:rsidRDefault="00415E53" w:rsidP="00415E53">
      <w:pPr>
        <w:pStyle w:val="PTSTitle2"/>
        <w:rPr>
          <w:rFonts w:asciiTheme="minorHAnsi" w:hAnsiTheme="minorHAnsi"/>
        </w:rPr>
      </w:pPr>
    </w:p>
    <w:p w14:paraId="2E2DA7E6" w14:textId="77777777" w:rsidR="008E2DB8" w:rsidRDefault="008E2DB8">
      <w:pPr>
        <w:pStyle w:val="PTSTitle2"/>
        <w:rPr>
          <w:rFonts w:asciiTheme="minorHAnsi" w:hAnsiTheme="minorHAnsi"/>
        </w:rPr>
      </w:pPr>
    </w:p>
    <w:p w14:paraId="288EE877" w14:textId="1916C8BD" w:rsidR="00403233" w:rsidRPr="009D2CAF" w:rsidRDefault="007B16E0">
      <w:pPr>
        <w:pStyle w:val="PTSTitle2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Squad</w:t>
      </w:r>
      <w:proofErr w:type="spellEnd"/>
      <w:r>
        <w:rPr>
          <w:rFonts w:asciiTheme="minorHAnsi" w:hAnsiTheme="minorHAnsi"/>
        </w:rPr>
        <w:t xml:space="preserve"> Thor</w:t>
      </w:r>
    </w:p>
    <w:p w14:paraId="0D78E2C4" w14:textId="77777777" w:rsidR="00415E53" w:rsidRPr="009D2CAF" w:rsidRDefault="00415E53">
      <w:pPr>
        <w:pStyle w:val="PTSTitle2"/>
        <w:rPr>
          <w:rFonts w:asciiTheme="minorHAnsi" w:hAnsiTheme="minorHAnsi"/>
        </w:rPr>
      </w:pPr>
    </w:p>
    <w:p w14:paraId="6BF96712" w14:textId="1789F959" w:rsidR="00C9712A" w:rsidRDefault="007B16E0" w:rsidP="00C9712A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0071D7"/>
          <w:sz w:val="48"/>
          <w:szCs w:val="48"/>
        </w:rPr>
        <w:t xml:space="preserve">Documentação projeto do site </w:t>
      </w:r>
      <w:r w:rsidR="009D38DD">
        <w:rPr>
          <w:rStyle w:val="normaltextrun"/>
          <w:rFonts w:ascii="Calibri" w:hAnsi="Calibri" w:cs="Calibri"/>
          <w:b/>
          <w:bCs/>
          <w:i/>
          <w:iCs/>
          <w:color w:val="0071D7"/>
          <w:sz w:val="48"/>
          <w:szCs w:val="48"/>
        </w:rPr>
        <w:t>Casa Firjan</w:t>
      </w:r>
    </w:p>
    <w:p w14:paraId="59F4198B" w14:textId="77777777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rFonts w:ascii="Calibri" w:hAnsi="Calibri" w:cs="Calibri"/>
          <w:i/>
          <w:iCs/>
          <w:sz w:val="20"/>
          <w:szCs w:val="20"/>
        </w:rPr>
        <w:t> </w:t>
      </w:r>
    </w:p>
    <w:p w14:paraId="0484DB04" w14:textId="77777777" w:rsidR="00C9712A" w:rsidRDefault="00C9712A" w:rsidP="00C9712A">
      <w:pPr>
        <w:pStyle w:val="paragraph"/>
        <w:spacing w:before="0" w:beforeAutospacing="0" w:after="0" w:afterAutospacing="0"/>
        <w:ind w:firstLine="720"/>
        <w:jc w:val="right"/>
        <w:textAlignment w:val="baseline"/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</w:pPr>
      <w:r>
        <w:rPr>
          <w:rStyle w:val="eop"/>
          <w:rFonts w:ascii="Calibri" w:hAnsi="Calibri" w:cs="Calibri"/>
          <w:b/>
          <w:bCs/>
          <w:i/>
          <w:iCs/>
          <w:color w:val="000000"/>
          <w:sz w:val="48"/>
          <w:szCs w:val="48"/>
        </w:rPr>
        <w:t> </w:t>
      </w:r>
    </w:p>
    <w:p w14:paraId="77D2E30B" w14:textId="77777777" w:rsidR="00C9712A" w:rsidRDefault="00C9712A" w:rsidP="00C9712A">
      <w:pPr>
        <w:pStyle w:val="paragraph"/>
        <w:spacing w:before="0" w:beforeAutospacing="0" w:after="0" w:afterAutospacing="0"/>
        <w:ind w:right="9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05D1ED8" w14:textId="77777777" w:rsidR="00C9712A" w:rsidRDefault="00C9712A" w:rsidP="00C9712A">
      <w:pPr>
        <w:pStyle w:val="paragraph"/>
        <w:spacing w:before="0" w:beforeAutospacing="0" w:after="0" w:afterAutospacing="0"/>
        <w:ind w:right="9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F753C6E" w14:textId="77777777" w:rsidR="00C9712A" w:rsidRDefault="00C9712A" w:rsidP="00C9712A">
      <w:pPr>
        <w:pStyle w:val="paragraph"/>
        <w:spacing w:before="0" w:beforeAutospacing="0" w:after="0" w:afterAutospacing="0"/>
        <w:ind w:right="9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F9C1A76" w14:textId="3D5F3D02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20"/>
          <w:szCs w:val="20"/>
        </w:rPr>
        <w:t>Proprietário do Documento: </w:t>
      </w:r>
      <w:r w:rsidR="009D38DD">
        <w:rPr>
          <w:rStyle w:val="normaltextrun"/>
          <w:rFonts w:ascii="Calibri" w:hAnsi="Calibri" w:cs="Calibri"/>
          <w:i/>
          <w:iCs/>
          <w:sz w:val="20"/>
          <w:szCs w:val="20"/>
        </w:rPr>
        <w:t>Alexandro Alves</w:t>
      </w:r>
      <w:r>
        <w:rPr>
          <w:rStyle w:val="eop"/>
          <w:rFonts w:ascii="Calibri" w:hAnsi="Calibri" w:cs="Calibri"/>
          <w:b/>
          <w:bCs/>
          <w:i/>
          <w:iCs/>
          <w:sz w:val="20"/>
          <w:szCs w:val="20"/>
        </w:rPr>
        <w:t> </w:t>
      </w:r>
    </w:p>
    <w:p w14:paraId="72AFD3D1" w14:textId="625DF030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20"/>
          <w:szCs w:val="20"/>
        </w:rPr>
        <w:t>Telefone: </w:t>
      </w:r>
      <w:r>
        <w:rPr>
          <w:rStyle w:val="normaltextrun"/>
          <w:rFonts w:ascii="Calibri" w:hAnsi="Calibri" w:cs="Calibri"/>
          <w:i/>
          <w:iCs/>
          <w:sz w:val="20"/>
          <w:szCs w:val="20"/>
        </w:rPr>
        <w:t>+55 </w:t>
      </w:r>
      <w:r>
        <w:rPr>
          <w:rStyle w:val="contextualspellingandgrammarerror"/>
          <w:rFonts w:ascii="Calibri" w:hAnsi="Calibri" w:cs="Calibri"/>
          <w:i/>
          <w:iCs/>
          <w:sz w:val="20"/>
          <w:szCs w:val="20"/>
        </w:rPr>
        <w:t>21  2587</w:t>
      </w:r>
      <w:r>
        <w:rPr>
          <w:rStyle w:val="normaltextrun"/>
          <w:rFonts w:ascii="Calibri" w:hAnsi="Calibri" w:cs="Calibri"/>
          <w:i/>
          <w:iCs/>
          <w:sz w:val="20"/>
          <w:szCs w:val="20"/>
        </w:rPr>
        <w:t>-1384</w:t>
      </w:r>
      <w:r>
        <w:rPr>
          <w:rStyle w:val="eop"/>
          <w:rFonts w:ascii="Calibri" w:hAnsi="Calibri" w:cs="Calibri"/>
          <w:b/>
          <w:bCs/>
          <w:i/>
          <w:iCs/>
          <w:sz w:val="20"/>
          <w:szCs w:val="20"/>
        </w:rPr>
        <w:t> </w:t>
      </w:r>
    </w:p>
    <w:p w14:paraId="5E5DE68B" w14:textId="4EF2FA33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/>
          <w:bCs/>
          <w:i/>
          <w:iC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20"/>
          <w:szCs w:val="20"/>
        </w:rPr>
        <w:t>E-mail: </w:t>
      </w:r>
      <w:hyperlink r:id="rId12" w:history="1">
        <w:r w:rsidR="009D38DD" w:rsidRPr="00925886">
          <w:rPr>
            <w:rStyle w:val="Hyperlink"/>
            <w:rFonts w:cs="Arial"/>
            <w:i/>
            <w:iCs/>
            <w:sz w:val="20"/>
            <w:szCs w:val="20"/>
          </w:rPr>
          <w:t>alralves@firjan.com.br</w:t>
        </w:r>
      </w:hyperlink>
      <w:r>
        <w:rPr>
          <w:rStyle w:val="eop"/>
          <w:rFonts w:ascii="Calibri" w:hAnsi="Calibri" w:cs="Calibri"/>
          <w:b/>
          <w:bCs/>
          <w:i/>
          <w:iCs/>
          <w:sz w:val="20"/>
          <w:szCs w:val="20"/>
        </w:rPr>
        <w:t> </w:t>
      </w:r>
    </w:p>
    <w:p w14:paraId="536258CF" w14:textId="77777777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rFonts w:ascii="Calibri" w:hAnsi="Calibri" w:cs="Calibri"/>
          <w:i/>
          <w:iCs/>
          <w:sz w:val="20"/>
          <w:szCs w:val="20"/>
        </w:rPr>
        <w:t> </w:t>
      </w:r>
    </w:p>
    <w:p w14:paraId="7EF5CFC4" w14:textId="77777777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rFonts w:ascii="Calibri" w:hAnsi="Calibri" w:cs="Calibri"/>
          <w:i/>
          <w:iCs/>
          <w:sz w:val="20"/>
          <w:szCs w:val="20"/>
        </w:rPr>
        <w:t> </w:t>
      </w:r>
    </w:p>
    <w:p w14:paraId="373098DA" w14:textId="77777777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rFonts w:ascii="Calibri" w:hAnsi="Calibri" w:cs="Calibri"/>
          <w:i/>
          <w:iCs/>
          <w:sz w:val="20"/>
          <w:szCs w:val="20"/>
        </w:rPr>
        <w:t> </w:t>
      </w:r>
    </w:p>
    <w:p w14:paraId="5E64A668" w14:textId="77777777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rFonts w:ascii="Calibri" w:hAnsi="Calibri" w:cs="Calibri"/>
          <w:i/>
          <w:iCs/>
          <w:sz w:val="20"/>
          <w:szCs w:val="20"/>
        </w:rPr>
        <w:t> </w:t>
      </w:r>
    </w:p>
    <w:p w14:paraId="5650BAFF" w14:textId="77777777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rFonts w:ascii="Calibri" w:hAnsi="Calibri" w:cs="Calibri"/>
          <w:i/>
          <w:iCs/>
          <w:sz w:val="20"/>
          <w:szCs w:val="20"/>
        </w:rPr>
        <w:t> </w:t>
      </w:r>
    </w:p>
    <w:p w14:paraId="7222B2F5" w14:textId="77777777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eop"/>
          <w:rFonts w:ascii="Calibri" w:hAnsi="Calibri" w:cs="Calibri"/>
          <w:i/>
          <w:iCs/>
          <w:sz w:val="20"/>
          <w:szCs w:val="20"/>
        </w:rPr>
        <w:t> </w:t>
      </w:r>
    </w:p>
    <w:p w14:paraId="3838578B" w14:textId="7E636D36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0"/>
          <w:szCs w:val="20"/>
        </w:rPr>
        <w:t>Total Páginas: </w:t>
      </w:r>
    </w:p>
    <w:p w14:paraId="648330C2" w14:textId="299F33A9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0"/>
          <w:szCs w:val="20"/>
        </w:rPr>
        <w:t>Versão do Documento: 1</w:t>
      </w:r>
      <w:r>
        <w:rPr>
          <w:rFonts w:ascii="Calibri" w:hAnsi="Calibri" w:cs="Calibri"/>
          <w:i/>
          <w:iCs/>
          <w:sz w:val="20"/>
          <w:szCs w:val="20"/>
        </w:rPr>
        <w:br/>
      </w:r>
      <w:r>
        <w:rPr>
          <w:rStyle w:val="normaltextrun"/>
          <w:rFonts w:ascii="Calibri" w:hAnsi="Calibri" w:cs="Calibri"/>
          <w:i/>
          <w:iCs/>
          <w:sz w:val="20"/>
          <w:szCs w:val="20"/>
        </w:rPr>
        <w:t>Criado Em: 23/10/2020</w:t>
      </w:r>
      <w:r>
        <w:rPr>
          <w:rStyle w:val="eop"/>
          <w:rFonts w:ascii="Calibri" w:hAnsi="Calibri" w:cs="Calibri"/>
          <w:i/>
          <w:iCs/>
          <w:sz w:val="20"/>
          <w:szCs w:val="20"/>
        </w:rPr>
        <w:t> </w:t>
      </w:r>
    </w:p>
    <w:p w14:paraId="17F26456" w14:textId="271E4D2B" w:rsidR="00C9712A" w:rsidRDefault="00C9712A" w:rsidP="00C9712A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sz w:val="20"/>
          <w:szCs w:val="20"/>
        </w:rPr>
        <w:t>Última Revisão: </w:t>
      </w:r>
    </w:p>
    <w:p w14:paraId="0A18B3B7" w14:textId="77777777" w:rsidR="009F0775" w:rsidRPr="009D2CAF" w:rsidRDefault="009F0775" w:rsidP="00CC2CF8">
      <w:pPr>
        <w:pStyle w:val="preamble"/>
        <w:spacing w:line="240" w:lineRule="auto"/>
        <w:rPr>
          <w:rFonts w:asciiTheme="minorHAnsi" w:hAnsiTheme="minorHAnsi"/>
          <w:b/>
          <w:bCs/>
          <w:color w:val="auto"/>
          <w:sz w:val="22"/>
          <w:szCs w:val="22"/>
          <w:highlight w:val="yellow"/>
        </w:rPr>
      </w:pPr>
    </w:p>
    <w:p w14:paraId="60900000" w14:textId="77777777" w:rsidR="009647C6" w:rsidRPr="009D2CAF" w:rsidRDefault="009647C6" w:rsidP="00EB1E17">
      <w:pPr>
        <w:pStyle w:val="PTSTOCHead"/>
        <w:rPr>
          <w:rFonts w:asciiTheme="minorHAnsi" w:hAnsiTheme="minorHAnsi"/>
        </w:rPr>
        <w:sectPr w:rsidR="009647C6" w:rsidRPr="009D2CAF" w:rsidSect="00034CE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296" w:left="1440" w:header="720" w:footer="374" w:gutter="0"/>
          <w:paperSrc w:first="17" w:other="17"/>
          <w:cols w:space="720"/>
          <w:noEndnote/>
          <w:docGrid w:linePitch="299"/>
        </w:sectPr>
      </w:pPr>
      <w:bookmarkStart w:id="0" w:name="_Toc107389811"/>
    </w:p>
    <w:p w14:paraId="0F5CD832" w14:textId="77777777" w:rsidR="00EB1E17" w:rsidRPr="009D2CAF" w:rsidRDefault="00EB1E17" w:rsidP="008E0DED">
      <w:pPr>
        <w:pStyle w:val="PTSTOCHead"/>
        <w:spacing w:line="360" w:lineRule="auto"/>
        <w:rPr>
          <w:rFonts w:asciiTheme="minorHAnsi" w:hAnsiTheme="minorHAnsi"/>
        </w:rPr>
      </w:pPr>
      <w:r w:rsidRPr="009D2CAF">
        <w:rPr>
          <w:rFonts w:asciiTheme="minorHAnsi" w:hAnsiTheme="minorHAnsi"/>
        </w:rPr>
        <w:lastRenderedPageBreak/>
        <w:t>Índice</w:t>
      </w:r>
      <w:r w:rsidR="00F67097" w:rsidRPr="009D2CAF">
        <w:rPr>
          <w:rFonts w:asciiTheme="minorHAnsi" w:hAnsiTheme="minorHAnsi"/>
        </w:rPr>
        <w:t xml:space="preserve"> </w:t>
      </w:r>
    </w:p>
    <w:p w14:paraId="367D2A38" w14:textId="2F088842" w:rsidR="00F33367" w:rsidRDefault="0023726D">
      <w:pPr>
        <w:pStyle w:val="Sumrio1"/>
        <w:rPr>
          <w:rFonts w:asciiTheme="minorHAnsi" w:eastAsiaTheme="minorEastAsia" w:hAnsiTheme="minorHAnsi" w:cstheme="minorBidi"/>
          <w:b w:val="0"/>
          <w:noProof/>
          <w:szCs w:val="22"/>
          <w:lang w:eastAsia="pt-BR"/>
        </w:rPr>
      </w:pPr>
      <w:r w:rsidRPr="009D2CAF">
        <w:rPr>
          <w:rFonts w:asciiTheme="minorHAnsi" w:hAnsiTheme="minorHAnsi"/>
        </w:rPr>
        <w:fldChar w:fldCharType="begin"/>
      </w:r>
      <w:r w:rsidRPr="009D2CAF">
        <w:rPr>
          <w:rFonts w:asciiTheme="minorHAnsi" w:hAnsiTheme="minorHAnsi"/>
        </w:rPr>
        <w:instrText xml:space="preserve"> TOC \o "2-2" \h \z \t "Heading 1;1;PTS Head 1;1;Title EOP;1;Title;1" </w:instrText>
      </w:r>
      <w:r w:rsidRPr="009D2CAF">
        <w:rPr>
          <w:rFonts w:asciiTheme="minorHAnsi" w:hAnsiTheme="minorHAnsi"/>
        </w:rPr>
        <w:fldChar w:fldCharType="separate"/>
      </w:r>
      <w:hyperlink w:anchor="_Toc51944855" w:history="1">
        <w:r w:rsidR="00F33367" w:rsidRPr="005E3E7D">
          <w:rPr>
            <w:rStyle w:val="Hyperlink"/>
            <w:noProof/>
          </w:rPr>
          <w:t>1</w:t>
        </w:r>
        <w:r w:rsidR="00F33367">
          <w:rPr>
            <w:rFonts w:asciiTheme="minorHAnsi" w:eastAsiaTheme="minorEastAsia" w:hAnsiTheme="minorHAnsi" w:cstheme="minorBidi"/>
            <w:b w:val="0"/>
            <w:noProof/>
            <w:szCs w:val="22"/>
            <w:lang w:eastAsia="pt-BR"/>
          </w:rPr>
          <w:tab/>
        </w:r>
        <w:r w:rsidR="00F33367" w:rsidRPr="005E3E7D">
          <w:rPr>
            <w:rStyle w:val="Hyperlink"/>
            <w:noProof/>
          </w:rPr>
          <w:t>Controle do Documento</w:t>
        </w:r>
        <w:r w:rsidR="00F33367">
          <w:rPr>
            <w:noProof/>
            <w:webHidden/>
          </w:rPr>
          <w:tab/>
        </w:r>
        <w:r w:rsidR="00F33367">
          <w:rPr>
            <w:noProof/>
            <w:webHidden/>
          </w:rPr>
          <w:fldChar w:fldCharType="begin"/>
        </w:r>
        <w:r w:rsidR="00F33367">
          <w:rPr>
            <w:noProof/>
            <w:webHidden/>
          </w:rPr>
          <w:instrText xml:space="preserve"> PAGEREF _Toc51944855 \h </w:instrText>
        </w:r>
        <w:r w:rsidR="00F33367">
          <w:rPr>
            <w:noProof/>
            <w:webHidden/>
          </w:rPr>
        </w:r>
        <w:r w:rsidR="00F33367">
          <w:rPr>
            <w:noProof/>
            <w:webHidden/>
          </w:rPr>
          <w:fldChar w:fldCharType="separate"/>
        </w:r>
        <w:r w:rsidR="00F33367">
          <w:rPr>
            <w:noProof/>
            <w:webHidden/>
          </w:rPr>
          <w:t>3</w:t>
        </w:r>
        <w:r w:rsidR="00F33367">
          <w:rPr>
            <w:noProof/>
            <w:webHidden/>
          </w:rPr>
          <w:fldChar w:fldCharType="end"/>
        </w:r>
      </w:hyperlink>
    </w:p>
    <w:p w14:paraId="7AC985F3" w14:textId="1B22E868" w:rsidR="00F33367" w:rsidRDefault="001E2395">
      <w:pPr>
        <w:pStyle w:val="Sumrio1"/>
        <w:rPr>
          <w:rFonts w:asciiTheme="minorHAnsi" w:eastAsiaTheme="minorEastAsia" w:hAnsiTheme="minorHAnsi" w:cstheme="minorBidi"/>
          <w:b w:val="0"/>
          <w:noProof/>
          <w:szCs w:val="22"/>
          <w:lang w:eastAsia="pt-BR"/>
        </w:rPr>
      </w:pPr>
      <w:hyperlink w:anchor="_Toc51944856" w:history="1">
        <w:r w:rsidR="00F33367" w:rsidRPr="005E3E7D">
          <w:rPr>
            <w:rStyle w:val="Hyperlink"/>
            <w:noProof/>
          </w:rPr>
          <w:t>2</w:t>
        </w:r>
        <w:r w:rsidR="00F33367">
          <w:rPr>
            <w:rFonts w:asciiTheme="minorHAnsi" w:eastAsiaTheme="minorEastAsia" w:hAnsiTheme="minorHAnsi" w:cstheme="minorBidi"/>
            <w:b w:val="0"/>
            <w:noProof/>
            <w:szCs w:val="22"/>
            <w:lang w:eastAsia="pt-BR"/>
          </w:rPr>
          <w:tab/>
        </w:r>
        <w:r w:rsidR="00F33367" w:rsidRPr="005E3E7D">
          <w:rPr>
            <w:rStyle w:val="Hyperlink"/>
            <w:noProof/>
          </w:rPr>
          <w:t>Prefácio</w:t>
        </w:r>
        <w:r w:rsidR="00F33367">
          <w:rPr>
            <w:noProof/>
            <w:webHidden/>
          </w:rPr>
          <w:tab/>
        </w:r>
        <w:r w:rsidR="00F33367">
          <w:rPr>
            <w:noProof/>
            <w:webHidden/>
          </w:rPr>
          <w:fldChar w:fldCharType="begin"/>
        </w:r>
        <w:r w:rsidR="00F33367">
          <w:rPr>
            <w:noProof/>
            <w:webHidden/>
          </w:rPr>
          <w:instrText xml:space="preserve"> PAGEREF _Toc51944856 \h </w:instrText>
        </w:r>
        <w:r w:rsidR="00F33367">
          <w:rPr>
            <w:noProof/>
            <w:webHidden/>
          </w:rPr>
        </w:r>
        <w:r w:rsidR="00F33367">
          <w:rPr>
            <w:noProof/>
            <w:webHidden/>
          </w:rPr>
          <w:fldChar w:fldCharType="separate"/>
        </w:r>
        <w:r w:rsidR="00F33367">
          <w:rPr>
            <w:noProof/>
            <w:webHidden/>
          </w:rPr>
          <w:t>4</w:t>
        </w:r>
        <w:r w:rsidR="00F33367">
          <w:rPr>
            <w:noProof/>
            <w:webHidden/>
          </w:rPr>
          <w:fldChar w:fldCharType="end"/>
        </w:r>
      </w:hyperlink>
    </w:p>
    <w:p w14:paraId="2024B2CA" w14:textId="649097F9" w:rsidR="00F33367" w:rsidRDefault="001E2395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1944857" w:history="1">
        <w:r w:rsidR="00F33367" w:rsidRPr="005E3E7D">
          <w:rPr>
            <w:rStyle w:val="Hyperlink"/>
            <w:noProof/>
          </w:rPr>
          <w:t>2.1</w:t>
        </w:r>
        <w:r w:rsidR="00F33367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F33367" w:rsidRPr="005E3E7D">
          <w:rPr>
            <w:rStyle w:val="Hyperlink"/>
            <w:noProof/>
          </w:rPr>
          <w:t>Objetivo deste Documento</w:t>
        </w:r>
        <w:r w:rsidR="00F33367">
          <w:rPr>
            <w:noProof/>
            <w:webHidden/>
          </w:rPr>
          <w:tab/>
        </w:r>
        <w:r w:rsidR="00F33367">
          <w:rPr>
            <w:noProof/>
            <w:webHidden/>
          </w:rPr>
          <w:fldChar w:fldCharType="begin"/>
        </w:r>
        <w:r w:rsidR="00F33367">
          <w:rPr>
            <w:noProof/>
            <w:webHidden/>
          </w:rPr>
          <w:instrText xml:space="preserve"> PAGEREF _Toc51944857 \h </w:instrText>
        </w:r>
        <w:r w:rsidR="00F33367">
          <w:rPr>
            <w:noProof/>
            <w:webHidden/>
          </w:rPr>
        </w:r>
        <w:r w:rsidR="00F33367">
          <w:rPr>
            <w:noProof/>
            <w:webHidden/>
          </w:rPr>
          <w:fldChar w:fldCharType="separate"/>
        </w:r>
        <w:r w:rsidR="00F33367">
          <w:rPr>
            <w:noProof/>
            <w:webHidden/>
          </w:rPr>
          <w:t>4</w:t>
        </w:r>
        <w:r w:rsidR="00F33367">
          <w:rPr>
            <w:noProof/>
            <w:webHidden/>
          </w:rPr>
          <w:fldChar w:fldCharType="end"/>
        </w:r>
      </w:hyperlink>
    </w:p>
    <w:p w14:paraId="3AEBBE6F" w14:textId="35A980A9" w:rsidR="00F33367" w:rsidRDefault="001E2395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1944858" w:history="1">
        <w:r w:rsidR="00F33367" w:rsidRPr="005E3E7D">
          <w:rPr>
            <w:rStyle w:val="Hyperlink"/>
            <w:noProof/>
          </w:rPr>
          <w:t>2.2</w:t>
        </w:r>
        <w:r w:rsidR="00F33367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F33367" w:rsidRPr="005E3E7D">
          <w:rPr>
            <w:rStyle w:val="Hyperlink"/>
            <w:noProof/>
          </w:rPr>
          <w:t>Como este documento está organizado</w:t>
        </w:r>
        <w:r w:rsidR="00F33367">
          <w:rPr>
            <w:noProof/>
            <w:webHidden/>
          </w:rPr>
          <w:tab/>
        </w:r>
        <w:r w:rsidR="00F33367">
          <w:rPr>
            <w:noProof/>
            <w:webHidden/>
          </w:rPr>
          <w:fldChar w:fldCharType="begin"/>
        </w:r>
        <w:r w:rsidR="00F33367">
          <w:rPr>
            <w:noProof/>
            <w:webHidden/>
          </w:rPr>
          <w:instrText xml:space="preserve"> PAGEREF _Toc51944858 \h </w:instrText>
        </w:r>
        <w:r w:rsidR="00F33367">
          <w:rPr>
            <w:noProof/>
            <w:webHidden/>
          </w:rPr>
        </w:r>
        <w:r w:rsidR="00F33367">
          <w:rPr>
            <w:noProof/>
            <w:webHidden/>
          </w:rPr>
          <w:fldChar w:fldCharType="separate"/>
        </w:r>
        <w:r w:rsidR="00F33367">
          <w:rPr>
            <w:noProof/>
            <w:webHidden/>
          </w:rPr>
          <w:t>4</w:t>
        </w:r>
        <w:r w:rsidR="00F33367">
          <w:rPr>
            <w:noProof/>
            <w:webHidden/>
          </w:rPr>
          <w:fldChar w:fldCharType="end"/>
        </w:r>
      </w:hyperlink>
    </w:p>
    <w:p w14:paraId="00F57402" w14:textId="73EA2973" w:rsidR="00F33367" w:rsidRDefault="001E2395">
      <w:pPr>
        <w:pStyle w:val="Sumrio1"/>
        <w:rPr>
          <w:rFonts w:asciiTheme="minorHAnsi" w:eastAsiaTheme="minorEastAsia" w:hAnsiTheme="minorHAnsi" w:cstheme="minorBidi"/>
          <w:b w:val="0"/>
          <w:noProof/>
          <w:szCs w:val="22"/>
          <w:lang w:eastAsia="pt-BR"/>
        </w:rPr>
      </w:pPr>
      <w:hyperlink w:anchor="_Toc51944859" w:history="1">
        <w:r w:rsidR="00F33367" w:rsidRPr="005E3E7D">
          <w:rPr>
            <w:rStyle w:val="Hyperlink"/>
            <w:noProof/>
          </w:rPr>
          <w:t>3</w:t>
        </w:r>
        <w:r w:rsidR="00F33367">
          <w:rPr>
            <w:rFonts w:asciiTheme="minorHAnsi" w:eastAsiaTheme="minorEastAsia" w:hAnsiTheme="minorHAnsi" w:cstheme="minorBidi"/>
            <w:b w:val="0"/>
            <w:noProof/>
            <w:szCs w:val="22"/>
            <w:lang w:eastAsia="pt-BR"/>
          </w:rPr>
          <w:tab/>
        </w:r>
        <w:r w:rsidR="007B16E0">
          <w:rPr>
            <w:rStyle w:val="Hyperlink"/>
            <w:noProof/>
          </w:rPr>
          <w:t xml:space="preserve">Site </w:t>
        </w:r>
        <w:r w:rsidR="009D38DD">
          <w:rPr>
            <w:rStyle w:val="Hyperlink"/>
            <w:noProof/>
          </w:rPr>
          <w:t>Casa Firjan</w:t>
        </w:r>
        <w:r w:rsidR="00F21D23">
          <w:rPr>
            <w:rStyle w:val="Hyperlink"/>
            <w:noProof/>
          </w:rPr>
          <w:t xml:space="preserve"> </w:t>
        </w:r>
        <w:r w:rsidR="00F33367">
          <w:rPr>
            <w:noProof/>
            <w:webHidden/>
          </w:rPr>
          <w:tab/>
        </w:r>
        <w:r w:rsidR="00F33367">
          <w:rPr>
            <w:noProof/>
            <w:webHidden/>
          </w:rPr>
          <w:fldChar w:fldCharType="begin"/>
        </w:r>
        <w:r w:rsidR="00F33367">
          <w:rPr>
            <w:noProof/>
            <w:webHidden/>
          </w:rPr>
          <w:instrText xml:space="preserve"> PAGEREF _Toc51944859 \h </w:instrText>
        </w:r>
        <w:r w:rsidR="00F33367">
          <w:rPr>
            <w:noProof/>
            <w:webHidden/>
          </w:rPr>
        </w:r>
        <w:r w:rsidR="00F33367">
          <w:rPr>
            <w:noProof/>
            <w:webHidden/>
          </w:rPr>
          <w:fldChar w:fldCharType="separate"/>
        </w:r>
        <w:r w:rsidR="00F33367">
          <w:rPr>
            <w:noProof/>
            <w:webHidden/>
          </w:rPr>
          <w:t>5</w:t>
        </w:r>
        <w:r w:rsidR="00F33367">
          <w:rPr>
            <w:noProof/>
            <w:webHidden/>
          </w:rPr>
          <w:fldChar w:fldCharType="end"/>
        </w:r>
      </w:hyperlink>
    </w:p>
    <w:p w14:paraId="63700F5F" w14:textId="6E7024F5" w:rsidR="00F33367" w:rsidRDefault="001E2395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1944860" w:history="1">
        <w:r w:rsidR="00F33367" w:rsidRPr="005E3E7D">
          <w:rPr>
            <w:rStyle w:val="Hyperlink"/>
            <w:noProof/>
          </w:rPr>
          <w:t>3.1</w:t>
        </w:r>
        <w:r w:rsidR="00F33367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F33367" w:rsidRPr="005E3E7D">
          <w:rPr>
            <w:rStyle w:val="Hyperlink"/>
            <w:noProof/>
          </w:rPr>
          <w:t>Descrição</w:t>
        </w:r>
        <w:r w:rsidR="00F33367">
          <w:rPr>
            <w:noProof/>
            <w:webHidden/>
          </w:rPr>
          <w:tab/>
        </w:r>
        <w:r w:rsidR="00F33367">
          <w:rPr>
            <w:noProof/>
            <w:webHidden/>
          </w:rPr>
          <w:fldChar w:fldCharType="begin"/>
        </w:r>
        <w:r w:rsidR="00F33367">
          <w:rPr>
            <w:noProof/>
            <w:webHidden/>
          </w:rPr>
          <w:instrText xml:space="preserve"> PAGEREF _Toc51944860 \h </w:instrText>
        </w:r>
        <w:r w:rsidR="00F33367">
          <w:rPr>
            <w:noProof/>
            <w:webHidden/>
          </w:rPr>
        </w:r>
        <w:r w:rsidR="00F33367">
          <w:rPr>
            <w:noProof/>
            <w:webHidden/>
          </w:rPr>
          <w:fldChar w:fldCharType="separate"/>
        </w:r>
        <w:r w:rsidR="00F33367">
          <w:rPr>
            <w:noProof/>
            <w:webHidden/>
          </w:rPr>
          <w:t>5</w:t>
        </w:r>
        <w:r w:rsidR="00F33367">
          <w:rPr>
            <w:noProof/>
            <w:webHidden/>
          </w:rPr>
          <w:fldChar w:fldCharType="end"/>
        </w:r>
      </w:hyperlink>
    </w:p>
    <w:p w14:paraId="5D0A9484" w14:textId="3CB71B7C" w:rsidR="00F33367" w:rsidRDefault="001E2395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1944861" w:history="1">
        <w:r w:rsidR="00F33367" w:rsidRPr="005E3E7D">
          <w:rPr>
            <w:rStyle w:val="Hyperlink"/>
            <w:noProof/>
          </w:rPr>
          <w:t>3.2</w:t>
        </w:r>
        <w:r w:rsidR="00F33367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F33367" w:rsidRPr="005E3E7D">
          <w:rPr>
            <w:rStyle w:val="Hyperlink"/>
            <w:noProof/>
          </w:rPr>
          <w:t>T</w:t>
        </w:r>
        <w:r w:rsidR="00F21D23">
          <w:rPr>
            <w:rStyle w:val="Hyperlink"/>
            <w:noProof/>
          </w:rPr>
          <w:t>opologia</w:t>
        </w:r>
        <w:r w:rsidR="00F33367">
          <w:rPr>
            <w:noProof/>
            <w:webHidden/>
          </w:rPr>
          <w:tab/>
        </w:r>
        <w:r w:rsidR="00F33367">
          <w:rPr>
            <w:noProof/>
            <w:webHidden/>
          </w:rPr>
          <w:fldChar w:fldCharType="begin"/>
        </w:r>
        <w:r w:rsidR="00F33367">
          <w:rPr>
            <w:noProof/>
            <w:webHidden/>
          </w:rPr>
          <w:instrText xml:space="preserve"> PAGEREF _Toc51944861 \h </w:instrText>
        </w:r>
        <w:r w:rsidR="00F33367">
          <w:rPr>
            <w:noProof/>
            <w:webHidden/>
          </w:rPr>
        </w:r>
        <w:r w:rsidR="00F33367">
          <w:rPr>
            <w:noProof/>
            <w:webHidden/>
          </w:rPr>
          <w:fldChar w:fldCharType="separate"/>
        </w:r>
        <w:r w:rsidR="00F33367">
          <w:rPr>
            <w:noProof/>
            <w:webHidden/>
          </w:rPr>
          <w:t>6</w:t>
        </w:r>
        <w:r w:rsidR="00F33367">
          <w:rPr>
            <w:noProof/>
            <w:webHidden/>
          </w:rPr>
          <w:fldChar w:fldCharType="end"/>
        </w:r>
      </w:hyperlink>
    </w:p>
    <w:p w14:paraId="79F06B8F" w14:textId="55E6CA31" w:rsidR="00F33367" w:rsidRDefault="001E2395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1944862" w:history="1">
        <w:r w:rsidR="00F33367" w:rsidRPr="005E3E7D">
          <w:rPr>
            <w:rStyle w:val="Hyperlink"/>
            <w:noProof/>
          </w:rPr>
          <w:t>3.3</w:t>
        </w:r>
        <w:r w:rsidR="00F33367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F33367" w:rsidRPr="005E3E7D">
          <w:rPr>
            <w:rStyle w:val="Hyperlink"/>
            <w:noProof/>
          </w:rPr>
          <w:t>Configurações Importantes</w:t>
        </w:r>
        <w:r w:rsidR="00F33367">
          <w:rPr>
            <w:noProof/>
            <w:webHidden/>
          </w:rPr>
          <w:tab/>
        </w:r>
        <w:r w:rsidR="00F33367">
          <w:rPr>
            <w:noProof/>
            <w:webHidden/>
          </w:rPr>
          <w:fldChar w:fldCharType="begin"/>
        </w:r>
        <w:r w:rsidR="00F33367">
          <w:rPr>
            <w:noProof/>
            <w:webHidden/>
          </w:rPr>
          <w:instrText xml:space="preserve"> PAGEREF _Toc51944862 \h </w:instrText>
        </w:r>
        <w:r w:rsidR="00F33367">
          <w:rPr>
            <w:noProof/>
            <w:webHidden/>
          </w:rPr>
        </w:r>
        <w:r w:rsidR="00F33367">
          <w:rPr>
            <w:noProof/>
            <w:webHidden/>
          </w:rPr>
          <w:fldChar w:fldCharType="separate"/>
        </w:r>
        <w:r w:rsidR="00F33367">
          <w:rPr>
            <w:noProof/>
            <w:webHidden/>
          </w:rPr>
          <w:t>7</w:t>
        </w:r>
        <w:r w:rsidR="00F33367">
          <w:rPr>
            <w:noProof/>
            <w:webHidden/>
          </w:rPr>
          <w:fldChar w:fldCharType="end"/>
        </w:r>
      </w:hyperlink>
    </w:p>
    <w:p w14:paraId="175B4476" w14:textId="36B5E54E" w:rsidR="00F33367" w:rsidRDefault="001E2395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1944863" w:history="1">
        <w:r w:rsidR="00F33367" w:rsidRPr="005E3E7D">
          <w:rPr>
            <w:rStyle w:val="Hyperlink"/>
            <w:noProof/>
          </w:rPr>
          <w:t>3.4</w:t>
        </w:r>
        <w:r w:rsidR="00F33367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F33367" w:rsidRPr="005E3E7D">
          <w:rPr>
            <w:rStyle w:val="Hyperlink"/>
            <w:noProof/>
          </w:rPr>
          <w:t>Acesso</w:t>
        </w:r>
        <w:r w:rsidR="00F33367">
          <w:rPr>
            <w:noProof/>
            <w:webHidden/>
          </w:rPr>
          <w:tab/>
        </w:r>
        <w:r w:rsidR="00F33367">
          <w:rPr>
            <w:noProof/>
            <w:webHidden/>
          </w:rPr>
          <w:fldChar w:fldCharType="begin"/>
        </w:r>
        <w:r w:rsidR="00F33367">
          <w:rPr>
            <w:noProof/>
            <w:webHidden/>
          </w:rPr>
          <w:instrText xml:space="preserve"> PAGEREF _Toc51944863 \h </w:instrText>
        </w:r>
        <w:r w:rsidR="00F33367">
          <w:rPr>
            <w:noProof/>
            <w:webHidden/>
          </w:rPr>
        </w:r>
        <w:r w:rsidR="00F33367">
          <w:rPr>
            <w:noProof/>
            <w:webHidden/>
          </w:rPr>
          <w:fldChar w:fldCharType="separate"/>
        </w:r>
        <w:r w:rsidR="00F33367">
          <w:rPr>
            <w:noProof/>
            <w:webHidden/>
          </w:rPr>
          <w:t>7</w:t>
        </w:r>
        <w:r w:rsidR="00F33367">
          <w:rPr>
            <w:noProof/>
            <w:webHidden/>
          </w:rPr>
          <w:fldChar w:fldCharType="end"/>
        </w:r>
      </w:hyperlink>
    </w:p>
    <w:p w14:paraId="235E31EB" w14:textId="0380D2E8" w:rsidR="00F33367" w:rsidRDefault="001E2395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1944864" w:history="1">
        <w:r w:rsidR="00F33367" w:rsidRPr="005E3E7D">
          <w:rPr>
            <w:rStyle w:val="Hyperlink"/>
            <w:noProof/>
          </w:rPr>
          <w:t>3.5</w:t>
        </w:r>
        <w:r w:rsidR="00F33367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F33367" w:rsidRPr="005E3E7D">
          <w:rPr>
            <w:rStyle w:val="Hyperlink"/>
            <w:noProof/>
          </w:rPr>
          <w:t>Gerenciamento</w:t>
        </w:r>
        <w:r w:rsidR="00F33367">
          <w:rPr>
            <w:noProof/>
            <w:webHidden/>
          </w:rPr>
          <w:tab/>
        </w:r>
        <w:r w:rsidR="00F33367">
          <w:rPr>
            <w:noProof/>
            <w:webHidden/>
          </w:rPr>
          <w:fldChar w:fldCharType="begin"/>
        </w:r>
        <w:r w:rsidR="00F33367">
          <w:rPr>
            <w:noProof/>
            <w:webHidden/>
          </w:rPr>
          <w:instrText xml:space="preserve"> PAGEREF _Toc51944864 \h </w:instrText>
        </w:r>
        <w:r w:rsidR="00F33367">
          <w:rPr>
            <w:noProof/>
            <w:webHidden/>
          </w:rPr>
        </w:r>
        <w:r w:rsidR="00F33367">
          <w:rPr>
            <w:noProof/>
            <w:webHidden/>
          </w:rPr>
          <w:fldChar w:fldCharType="separate"/>
        </w:r>
        <w:r w:rsidR="00F33367">
          <w:rPr>
            <w:noProof/>
            <w:webHidden/>
          </w:rPr>
          <w:t>7</w:t>
        </w:r>
        <w:r w:rsidR="00F33367">
          <w:rPr>
            <w:noProof/>
            <w:webHidden/>
          </w:rPr>
          <w:fldChar w:fldCharType="end"/>
        </w:r>
      </w:hyperlink>
    </w:p>
    <w:p w14:paraId="6FADD00C" w14:textId="3E8D3DAB" w:rsidR="00F33367" w:rsidRDefault="001E2395">
      <w:pPr>
        <w:pStyle w:val="Sumrio2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hyperlink w:anchor="_Toc51944865" w:history="1">
        <w:r w:rsidR="00F33367" w:rsidRPr="005E3E7D">
          <w:rPr>
            <w:rStyle w:val="Hyperlink"/>
            <w:noProof/>
          </w:rPr>
          <w:t>3.6</w:t>
        </w:r>
        <w:r w:rsidR="00F33367">
          <w:rPr>
            <w:rFonts w:asciiTheme="minorHAnsi" w:eastAsiaTheme="minorEastAsia" w:hAnsiTheme="minorHAnsi" w:cstheme="minorBidi"/>
            <w:noProof/>
            <w:szCs w:val="22"/>
            <w:lang w:eastAsia="pt-BR"/>
          </w:rPr>
          <w:tab/>
        </w:r>
        <w:r w:rsidR="00F33367" w:rsidRPr="005E3E7D">
          <w:rPr>
            <w:rStyle w:val="Hyperlink"/>
            <w:noProof/>
          </w:rPr>
          <w:t>Backup e Monitoramento</w:t>
        </w:r>
        <w:r w:rsidR="00F33367">
          <w:rPr>
            <w:noProof/>
            <w:webHidden/>
          </w:rPr>
          <w:tab/>
        </w:r>
        <w:r w:rsidR="00F33367">
          <w:rPr>
            <w:noProof/>
            <w:webHidden/>
          </w:rPr>
          <w:fldChar w:fldCharType="begin"/>
        </w:r>
        <w:r w:rsidR="00F33367">
          <w:rPr>
            <w:noProof/>
            <w:webHidden/>
          </w:rPr>
          <w:instrText xml:space="preserve"> PAGEREF _Toc51944865 \h </w:instrText>
        </w:r>
        <w:r w:rsidR="00F33367">
          <w:rPr>
            <w:noProof/>
            <w:webHidden/>
          </w:rPr>
        </w:r>
        <w:r w:rsidR="00F33367">
          <w:rPr>
            <w:noProof/>
            <w:webHidden/>
          </w:rPr>
          <w:fldChar w:fldCharType="separate"/>
        </w:r>
        <w:r w:rsidR="00F33367">
          <w:rPr>
            <w:noProof/>
            <w:webHidden/>
          </w:rPr>
          <w:t>7</w:t>
        </w:r>
        <w:r w:rsidR="00F33367">
          <w:rPr>
            <w:noProof/>
            <w:webHidden/>
          </w:rPr>
          <w:fldChar w:fldCharType="end"/>
        </w:r>
      </w:hyperlink>
    </w:p>
    <w:p w14:paraId="0DEE5396" w14:textId="5C9AB777" w:rsidR="00524F11" w:rsidRPr="009D2CAF" w:rsidRDefault="0023726D" w:rsidP="00814F35">
      <w:pPr>
        <w:spacing w:line="360" w:lineRule="auto"/>
        <w:rPr>
          <w:rFonts w:asciiTheme="minorHAnsi" w:hAnsiTheme="minorHAnsi"/>
        </w:rPr>
      </w:pPr>
      <w:r w:rsidRPr="009D2CAF">
        <w:rPr>
          <w:rFonts w:asciiTheme="minorHAnsi" w:hAnsiTheme="minorHAnsi"/>
          <w:b/>
        </w:rPr>
        <w:fldChar w:fldCharType="end"/>
      </w:r>
    </w:p>
    <w:p w14:paraId="0B094FBA" w14:textId="77777777" w:rsidR="00F67097" w:rsidRPr="009D2CAF" w:rsidRDefault="00F67097" w:rsidP="00F67097">
      <w:pPr>
        <w:rPr>
          <w:rFonts w:asciiTheme="minorHAnsi" w:hAnsiTheme="minorHAnsi"/>
          <w:highlight w:val="yellow"/>
        </w:rPr>
      </w:pPr>
      <w:bookmarkStart w:id="1" w:name="_Toc152662836"/>
      <w:bookmarkStart w:id="2" w:name="_Toc211254789"/>
      <w:bookmarkStart w:id="3" w:name="_Toc280783112"/>
      <w:bookmarkEnd w:id="0"/>
    </w:p>
    <w:p w14:paraId="7F4448D1" w14:textId="77777777" w:rsidR="00F67097" w:rsidRPr="009D2CAF" w:rsidRDefault="00F67097" w:rsidP="00F67097">
      <w:pPr>
        <w:rPr>
          <w:rFonts w:asciiTheme="minorHAnsi" w:hAnsiTheme="minorHAnsi"/>
          <w:b/>
          <w:i/>
          <w:sz w:val="20"/>
          <w:szCs w:val="20"/>
          <w:highlight w:val="yellow"/>
        </w:rPr>
      </w:pPr>
    </w:p>
    <w:p w14:paraId="79AA673E" w14:textId="77777777" w:rsidR="00A92A75" w:rsidRPr="009D2CAF" w:rsidRDefault="00A92A75" w:rsidP="0012052B">
      <w:pPr>
        <w:pStyle w:val="Title2EOP"/>
        <w:spacing w:after="100"/>
        <w:jc w:val="left"/>
        <w:rPr>
          <w:rFonts w:asciiTheme="minorHAnsi" w:hAnsiTheme="minorHAnsi"/>
        </w:rPr>
      </w:pPr>
    </w:p>
    <w:p w14:paraId="1947B654" w14:textId="77777777" w:rsidR="00A92A75" w:rsidRPr="009D2CAF" w:rsidRDefault="00A92A75" w:rsidP="00A92A75">
      <w:pPr>
        <w:pStyle w:val="SubtitleTWS"/>
        <w:rPr>
          <w:rFonts w:asciiTheme="minorHAnsi" w:hAnsiTheme="minorHAnsi" w:cs="Arial"/>
        </w:rPr>
      </w:pPr>
    </w:p>
    <w:p w14:paraId="6F2A7148" w14:textId="77777777" w:rsidR="00A92A75" w:rsidRPr="009D2CAF" w:rsidRDefault="00A92A75" w:rsidP="00A92A75">
      <w:pPr>
        <w:pStyle w:val="preambleTWS"/>
        <w:rPr>
          <w:rFonts w:asciiTheme="minorHAnsi" w:hAnsiTheme="minorHAnsi"/>
        </w:rPr>
      </w:pPr>
    </w:p>
    <w:p w14:paraId="27E65F85" w14:textId="77777777" w:rsidR="00A92A75" w:rsidRPr="009D2CAF" w:rsidRDefault="00F67097" w:rsidP="00A92A75">
      <w:pPr>
        <w:pStyle w:val="preamble"/>
        <w:spacing w:line="240" w:lineRule="auto"/>
        <w:rPr>
          <w:rFonts w:asciiTheme="minorHAnsi" w:hAnsiTheme="minorHAnsi"/>
          <w:b/>
          <w:bCs/>
          <w:color w:val="auto"/>
        </w:rPr>
        <w:sectPr w:rsidR="00A92A75" w:rsidRPr="009D2CAF" w:rsidSect="004C3C87">
          <w:headerReference w:type="default" r:id="rId19"/>
          <w:footerReference w:type="default" r:id="rId20"/>
          <w:pgSz w:w="12240" w:h="15840" w:code="1"/>
          <w:pgMar w:top="1440" w:right="1440" w:bottom="1296" w:left="1440" w:header="720" w:footer="374" w:gutter="0"/>
          <w:paperSrc w:first="17" w:other="17"/>
          <w:cols w:space="720"/>
          <w:noEndnote/>
        </w:sectPr>
      </w:pPr>
      <w:r w:rsidRPr="009D2CAF">
        <w:rPr>
          <w:rFonts w:asciiTheme="minorHAnsi" w:hAnsiTheme="minorHAnsi"/>
          <w:b/>
          <w:bCs/>
          <w:color w:val="auto"/>
        </w:rPr>
        <w:t xml:space="preserve"> </w:t>
      </w:r>
    </w:p>
    <w:p w14:paraId="4BEB4A68" w14:textId="77777777" w:rsidR="00A92A75" w:rsidRPr="000011EC" w:rsidRDefault="00A92A75" w:rsidP="00A92A75">
      <w:pPr>
        <w:pStyle w:val="PTSHead1"/>
        <w:rPr>
          <w:rFonts w:asciiTheme="minorHAnsi" w:hAnsiTheme="minorHAnsi"/>
          <w:lang w:val="pt-BR"/>
        </w:rPr>
      </w:pPr>
      <w:bookmarkStart w:id="4" w:name="_Toc70423192"/>
      <w:bookmarkStart w:id="5" w:name="_Toc121028257"/>
      <w:bookmarkStart w:id="6" w:name="_Toc121200074"/>
      <w:bookmarkStart w:id="7" w:name="_Toc121200112"/>
      <w:bookmarkStart w:id="8" w:name="_Toc200360999"/>
      <w:bookmarkStart w:id="9" w:name="_Toc215380614"/>
      <w:bookmarkStart w:id="10" w:name="_Toc248551593"/>
      <w:bookmarkStart w:id="11" w:name="_Toc276713599"/>
      <w:bookmarkStart w:id="12" w:name="_Toc281379179"/>
      <w:bookmarkStart w:id="13" w:name="_Ref281379313"/>
      <w:bookmarkStart w:id="14" w:name="_Toc281379399"/>
      <w:bookmarkStart w:id="15" w:name="_Toc51944855"/>
      <w:bookmarkStart w:id="16" w:name="_Toc8014161"/>
      <w:bookmarkStart w:id="17" w:name="_Toc12955086"/>
      <w:bookmarkStart w:id="18" w:name="_Toc490474779"/>
      <w:bookmarkEnd w:id="4"/>
      <w:r w:rsidRPr="000011EC">
        <w:rPr>
          <w:rFonts w:asciiTheme="minorHAnsi" w:hAnsiTheme="minorHAnsi"/>
          <w:lang w:val="pt-BR"/>
        </w:rPr>
        <w:lastRenderedPageBreak/>
        <w:t>Controle do Documento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C925080" w14:textId="77777777" w:rsidR="00A92A75" w:rsidRPr="000011EC" w:rsidRDefault="00A92A75" w:rsidP="00A92A75">
      <w:pPr>
        <w:pStyle w:val="DocControlHeadEOP"/>
        <w:rPr>
          <w:rFonts w:asciiTheme="minorHAnsi" w:hAnsiTheme="minorHAnsi"/>
        </w:rPr>
      </w:pPr>
      <w:r w:rsidRPr="000011EC">
        <w:rPr>
          <w:rFonts w:asciiTheme="minorHAnsi" w:hAnsiTheme="minorHAnsi"/>
        </w:rPr>
        <w:t>Resumo das Atualizações</w:t>
      </w:r>
    </w:p>
    <w:tbl>
      <w:tblPr>
        <w:tblW w:w="5000" w:type="pct"/>
        <w:jc w:val="center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35"/>
        <w:gridCol w:w="1110"/>
        <w:gridCol w:w="4255"/>
        <w:gridCol w:w="2944"/>
      </w:tblGrid>
      <w:tr w:rsidR="004F6B6B" w:rsidRPr="000011EC" w14:paraId="5FD65D9B" w14:textId="77777777" w:rsidTr="32148811">
        <w:trPr>
          <w:jc w:val="center"/>
        </w:trPr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3864"/>
          </w:tcPr>
          <w:p w14:paraId="3426F460" w14:textId="77777777" w:rsidR="004F6B6B" w:rsidRPr="000011EC" w:rsidRDefault="004F6B6B" w:rsidP="00F6757D">
            <w:pPr>
              <w:pStyle w:val="TableHeadingEOP"/>
              <w:rPr>
                <w:rFonts w:asciiTheme="minorHAnsi" w:hAnsiTheme="minorHAnsi"/>
                <w:color w:val="FFFFFF" w:themeColor="background1"/>
              </w:rPr>
            </w:pPr>
            <w:r w:rsidRPr="000011EC">
              <w:rPr>
                <w:rFonts w:asciiTheme="minorHAnsi" w:hAnsiTheme="minorHAnsi"/>
                <w:color w:val="FFFFFF" w:themeColor="background1"/>
              </w:rPr>
              <w:t>Número da Versão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3864"/>
          </w:tcPr>
          <w:p w14:paraId="5579D15A" w14:textId="77777777" w:rsidR="004F6B6B" w:rsidRPr="000011EC" w:rsidRDefault="003C479B" w:rsidP="00F6757D">
            <w:pPr>
              <w:pStyle w:val="TableHeadingEOP"/>
              <w:rPr>
                <w:rFonts w:asciiTheme="minorHAnsi" w:hAnsiTheme="minorHAnsi"/>
                <w:color w:val="FFFFFF" w:themeColor="background1"/>
              </w:rPr>
            </w:pPr>
            <w:r w:rsidRPr="000011EC">
              <w:rPr>
                <w:rFonts w:asciiTheme="minorHAnsi" w:hAnsiTheme="minorHAnsi"/>
                <w:color w:val="FFFFFF" w:themeColor="background1"/>
              </w:rPr>
              <w:t>Data</w:t>
            </w:r>
          </w:p>
        </w:tc>
        <w:tc>
          <w:tcPr>
            <w:tcW w:w="23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3864"/>
          </w:tcPr>
          <w:p w14:paraId="3D6158AA" w14:textId="77777777" w:rsidR="004F6B6B" w:rsidRPr="000011EC" w:rsidRDefault="004F6B6B" w:rsidP="00F6757D">
            <w:pPr>
              <w:pStyle w:val="TableHeadingEOP"/>
              <w:rPr>
                <w:rFonts w:asciiTheme="minorHAnsi" w:hAnsiTheme="minorHAnsi"/>
                <w:color w:val="FFFFFF" w:themeColor="background1"/>
              </w:rPr>
            </w:pPr>
            <w:r w:rsidRPr="000011EC">
              <w:rPr>
                <w:rFonts w:asciiTheme="minorHAnsi" w:hAnsiTheme="minorHAnsi"/>
                <w:color w:val="FFFFFF" w:themeColor="background1"/>
              </w:rPr>
              <w:t>Natureza da Atualização</w:t>
            </w:r>
          </w:p>
        </w:tc>
        <w:tc>
          <w:tcPr>
            <w:tcW w:w="1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3864"/>
          </w:tcPr>
          <w:p w14:paraId="5A934BF8" w14:textId="77777777" w:rsidR="004F6B6B" w:rsidRPr="000011EC" w:rsidRDefault="004F6B6B" w:rsidP="00F6757D">
            <w:pPr>
              <w:pStyle w:val="TableHeadingEOP"/>
              <w:rPr>
                <w:rFonts w:asciiTheme="minorHAnsi" w:hAnsiTheme="minorHAnsi"/>
                <w:color w:val="FFFFFF" w:themeColor="background1"/>
              </w:rPr>
            </w:pPr>
            <w:r w:rsidRPr="000011EC">
              <w:rPr>
                <w:rFonts w:asciiTheme="minorHAnsi" w:hAnsiTheme="minorHAnsi"/>
                <w:color w:val="FFFFFF" w:themeColor="background1"/>
              </w:rPr>
              <w:t>Responsável</w:t>
            </w:r>
          </w:p>
        </w:tc>
      </w:tr>
      <w:tr w:rsidR="004F6B6B" w:rsidRPr="000011EC" w14:paraId="4B867AF5" w14:textId="77777777" w:rsidTr="32148811">
        <w:trPr>
          <w:jc w:val="center"/>
        </w:trPr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EE75" w14:textId="77777777" w:rsidR="004F6B6B" w:rsidRPr="000011EC" w:rsidRDefault="005E438C" w:rsidP="00F6757D">
            <w:pPr>
              <w:pStyle w:val="TableTextEOP"/>
              <w:jc w:val="center"/>
              <w:rPr>
                <w:rFonts w:asciiTheme="minorHAnsi" w:hAnsiTheme="minorHAnsi" w:cs="Arial"/>
              </w:rPr>
            </w:pPr>
            <w:r w:rsidRPr="000011EC">
              <w:rPr>
                <w:rFonts w:asciiTheme="minorHAnsi" w:hAnsiTheme="minorHAnsi" w:cs="Arial"/>
              </w:rPr>
              <w:t>1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5CE9A" w14:textId="1544B9E3" w:rsidR="004F6B6B" w:rsidRPr="000011EC" w:rsidRDefault="009D38DD" w:rsidP="004E188D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10</w:t>
            </w:r>
            <w:r w:rsidR="006A16C5">
              <w:rPr>
                <w:rFonts w:asciiTheme="minorHAnsi" w:hAnsiTheme="minorHAnsi" w:cs="Arial"/>
                <w:sz w:val="20"/>
                <w:szCs w:val="20"/>
              </w:rPr>
              <w:t>/</w:t>
            </w:r>
            <w:r w:rsidR="007B16E0">
              <w:rPr>
                <w:rFonts w:asciiTheme="minorHAnsi" w:hAnsiTheme="minorHAnsi" w:cs="Arial"/>
                <w:sz w:val="20"/>
                <w:szCs w:val="20"/>
              </w:rPr>
              <w:t>02</w:t>
            </w:r>
            <w:r w:rsidR="006A16C5">
              <w:rPr>
                <w:rFonts w:asciiTheme="minorHAnsi" w:hAnsiTheme="minorHAnsi" w:cs="Arial"/>
                <w:sz w:val="20"/>
                <w:szCs w:val="20"/>
              </w:rPr>
              <w:t>/20</w:t>
            </w:r>
            <w:r w:rsidR="006B6339">
              <w:rPr>
                <w:rFonts w:asciiTheme="minorHAnsi" w:hAnsiTheme="minorHAnsi" w:cs="Arial"/>
                <w:sz w:val="20"/>
                <w:szCs w:val="20"/>
              </w:rPr>
              <w:t>2</w:t>
            </w:r>
            <w:r w:rsidR="007B16E0">
              <w:rPr>
                <w:rFonts w:asciiTheme="minorHAnsi" w:hAnsiTheme="minorHAnsi" w:cs="Arial"/>
                <w:sz w:val="20"/>
                <w:szCs w:val="20"/>
              </w:rPr>
              <w:t>1</w:t>
            </w:r>
          </w:p>
        </w:tc>
        <w:tc>
          <w:tcPr>
            <w:tcW w:w="23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3CA75" w14:textId="77777777" w:rsidR="004F6B6B" w:rsidRPr="000011EC" w:rsidRDefault="00E9476D" w:rsidP="00F6757D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0011EC">
              <w:rPr>
                <w:rFonts w:asciiTheme="minorHAnsi" w:hAnsiTheme="minorHAnsi" w:cs="Arial"/>
                <w:sz w:val="20"/>
                <w:szCs w:val="20"/>
              </w:rPr>
              <w:t>Versão Inicial</w:t>
            </w:r>
          </w:p>
        </w:tc>
        <w:tc>
          <w:tcPr>
            <w:tcW w:w="1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A9C2F" w14:textId="69954A52" w:rsidR="004F6B6B" w:rsidRPr="000011EC" w:rsidRDefault="009D38DD" w:rsidP="008E0DED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hyperlink r:id="rId21" w:history="1">
              <w:r w:rsidRPr="00925886">
                <w:rPr>
                  <w:rStyle w:val="Hyperlink"/>
                </w:rPr>
                <w:t>alralves</w:t>
              </w:r>
              <w:r w:rsidRPr="00925886">
                <w:rPr>
                  <w:rStyle w:val="Hyperlink"/>
                  <w:rFonts w:asciiTheme="minorHAnsi" w:hAnsiTheme="minorHAnsi" w:cs="Arial"/>
                  <w:sz w:val="20"/>
                  <w:szCs w:val="20"/>
                </w:rPr>
                <w:t>@firjan.com.br</w:t>
              </w:r>
            </w:hyperlink>
          </w:p>
        </w:tc>
      </w:tr>
      <w:tr w:rsidR="00E9476D" w:rsidRPr="000011EC" w14:paraId="291AEE02" w14:textId="77777777" w:rsidTr="32148811">
        <w:trPr>
          <w:jc w:val="center"/>
        </w:trPr>
        <w:tc>
          <w:tcPr>
            <w:tcW w:w="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7F894" w14:textId="6F9CF6AB" w:rsidR="00E9476D" w:rsidRPr="000011EC" w:rsidRDefault="00AD27FE" w:rsidP="32148811">
            <w:pPr>
              <w:pStyle w:val="TableTextEOP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4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7E4A2" w14:textId="3B9885B6" w:rsidR="00E9476D" w:rsidRPr="000011EC" w:rsidRDefault="00E9476D" w:rsidP="32148811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23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B14C4" w14:textId="0CAB1420" w:rsidR="00E9476D" w:rsidRPr="000011EC" w:rsidRDefault="00E9476D" w:rsidP="32148811">
            <w:pPr>
              <w:rPr>
                <w:rFonts w:asciiTheme="minorHAnsi" w:hAnsiTheme="minorHAnsi" w:cs="Arial"/>
                <w:sz w:val="20"/>
                <w:szCs w:val="20"/>
              </w:rPr>
            </w:pPr>
          </w:p>
        </w:tc>
        <w:tc>
          <w:tcPr>
            <w:tcW w:w="1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503C" w14:textId="59452469" w:rsidR="00494BAC" w:rsidRPr="000011EC" w:rsidRDefault="00494BAC" w:rsidP="32148811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</w:tbl>
    <w:p w14:paraId="09297EE6" w14:textId="77777777" w:rsidR="00A92A75" w:rsidRPr="000011EC" w:rsidRDefault="00A92A75" w:rsidP="00A92A75">
      <w:pPr>
        <w:pStyle w:val="DocControlHeadEOP"/>
        <w:rPr>
          <w:rFonts w:asciiTheme="minorHAnsi" w:hAnsiTheme="minorHAnsi"/>
        </w:rPr>
      </w:pPr>
      <w:r w:rsidRPr="000011EC">
        <w:rPr>
          <w:rFonts w:asciiTheme="minorHAnsi" w:hAnsiTheme="minorHAnsi"/>
        </w:rPr>
        <w:t>Aprovadores das Atualizações</w:t>
      </w:r>
    </w:p>
    <w:tbl>
      <w:tblPr>
        <w:tblW w:w="5000" w:type="pct"/>
        <w:jc w:val="center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44"/>
        <w:gridCol w:w="3685"/>
        <w:gridCol w:w="3115"/>
      </w:tblGrid>
      <w:tr w:rsidR="00A92A75" w:rsidRPr="000011EC" w14:paraId="0B1E51F5" w14:textId="77777777" w:rsidTr="00C22510">
        <w:trPr>
          <w:jc w:val="center"/>
        </w:trPr>
        <w:tc>
          <w:tcPr>
            <w:tcW w:w="1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3864"/>
          </w:tcPr>
          <w:p w14:paraId="17F5EB90" w14:textId="77777777" w:rsidR="00A92A75" w:rsidRPr="000011EC" w:rsidRDefault="00A92A75" w:rsidP="00431DA2">
            <w:pPr>
              <w:pStyle w:val="TableHeadingEOP"/>
              <w:rPr>
                <w:rFonts w:asciiTheme="minorHAnsi" w:hAnsiTheme="minorHAnsi"/>
                <w:color w:val="FFFFFF" w:themeColor="background1"/>
              </w:rPr>
            </w:pPr>
            <w:r w:rsidRPr="000011EC">
              <w:rPr>
                <w:rFonts w:asciiTheme="minorHAnsi" w:hAnsiTheme="minorHAnsi"/>
                <w:color w:val="FFFFFF" w:themeColor="background1"/>
              </w:rPr>
              <w:t>Papel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3864"/>
          </w:tcPr>
          <w:p w14:paraId="505ABB05" w14:textId="77777777" w:rsidR="00A92A75" w:rsidRPr="000011EC" w:rsidRDefault="00A92A75" w:rsidP="00431DA2">
            <w:pPr>
              <w:pStyle w:val="TableHeadingEOP"/>
              <w:rPr>
                <w:rFonts w:asciiTheme="minorHAnsi" w:hAnsiTheme="minorHAnsi"/>
                <w:color w:val="FFFFFF" w:themeColor="background1"/>
              </w:rPr>
            </w:pPr>
            <w:r w:rsidRPr="000011EC">
              <w:rPr>
                <w:rFonts w:asciiTheme="minorHAnsi" w:hAnsiTheme="minorHAnsi"/>
                <w:color w:val="FFFFFF" w:themeColor="background1"/>
              </w:rPr>
              <w:t>Nome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3864"/>
          </w:tcPr>
          <w:p w14:paraId="43C58223" w14:textId="77777777" w:rsidR="00A92A75" w:rsidRPr="000011EC" w:rsidRDefault="00A92A75" w:rsidP="00431DA2">
            <w:pPr>
              <w:pStyle w:val="TableHeadingEOP"/>
              <w:rPr>
                <w:rFonts w:asciiTheme="minorHAnsi" w:hAnsiTheme="minorHAnsi"/>
                <w:color w:val="FFFFFF" w:themeColor="background1"/>
              </w:rPr>
            </w:pPr>
            <w:r w:rsidRPr="000011EC">
              <w:rPr>
                <w:rFonts w:asciiTheme="minorHAnsi" w:hAnsiTheme="minorHAnsi"/>
                <w:color w:val="FFFFFF" w:themeColor="background1"/>
              </w:rPr>
              <w:t>E-mail</w:t>
            </w:r>
          </w:p>
        </w:tc>
      </w:tr>
      <w:tr w:rsidR="00C22510" w:rsidRPr="000011EC" w14:paraId="1B061BAE" w14:textId="77777777" w:rsidTr="00C22510">
        <w:trPr>
          <w:jc w:val="center"/>
        </w:trPr>
        <w:tc>
          <w:tcPr>
            <w:tcW w:w="1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AE44B" w14:textId="0F730BB8" w:rsidR="00C22510" w:rsidRPr="000011EC" w:rsidRDefault="007B16E0" w:rsidP="00AD50B0">
            <w:pPr>
              <w:pStyle w:val="TableTextEOP"/>
              <w:tabs>
                <w:tab w:val="left" w:pos="1275"/>
              </w:tabs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Scrum Master</w:t>
            </w: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4E53D" w14:textId="4AD29708" w:rsidR="00C22510" w:rsidRPr="000011EC" w:rsidRDefault="00164F89" w:rsidP="00C22510">
            <w:pPr>
              <w:pStyle w:val="TableTextEOP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Auremar</w:t>
            </w:r>
            <w:r w:rsidR="008563AE">
              <w:rPr>
                <w:rFonts w:asciiTheme="minorHAnsi" w:hAnsiTheme="minorHAnsi"/>
              </w:rPr>
              <w:t xml:space="preserve"> Duarte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B46C0" w14:textId="3B2482FE" w:rsidR="00C22510" w:rsidRPr="000011EC" w:rsidRDefault="008563AE" w:rsidP="00AD50B0">
            <w:pPr>
              <w:pStyle w:val="TableTextEOP"/>
              <w:jc w:val="center"/>
              <w:rPr>
                <w:rFonts w:asciiTheme="minorHAnsi" w:hAnsiTheme="minorHAnsi"/>
              </w:rPr>
            </w:pPr>
            <w:r w:rsidRPr="008563AE">
              <w:rPr>
                <w:rFonts w:asciiTheme="minorHAnsi" w:hAnsiTheme="minorHAnsi"/>
              </w:rPr>
              <w:t>aaduarte@firjan.com.br</w:t>
            </w:r>
          </w:p>
        </w:tc>
      </w:tr>
      <w:tr w:rsidR="00C22510" w:rsidRPr="000011EC" w14:paraId="243B5159" w14:textId="77777777" w:rsidTr="00C22510">
        <w:trPr>
          <w:jc w:val="center"/>
        </w:trPr>
        <w:tc>
          <w:tcPr>
            <w:tcW w:w="1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09337" w14:textId="19499C70" w:rsidR="00C22510" w:rsidRPr="000011EC" w:rsidRDefault="007B16E0" w:rsidP="00C22510">
            <w:pPr>
              <w:pStyle w:val="TableTextEOP"/>
              <w:tabs>
                <w:tab w:val="left" w:pos="1275"/>
              </w:tabs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Product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Owner</w:t>
            </w:r>
            <w:proofErr w:type="spellEnd"/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C76E1" w14:textId="2082A73D" w:rsidR="00C22510" w:rsidRPr="000011EC" w:rsidRDefault="00D13CED" w:rsidP="00C22510">
            <w:pPr>
              <w:pStyle w:val="TableTextEOP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Gabriel Serrão</w:t>
            </w: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95DAB" w14:textId="4A4D2DF6" w:rsidR="00396870" w:rsidRPr="00E74EDE" w:rsidRDefault="00D724C9" w:rsidP="00AD50B0">
            <w:pPr>
              <w:pStyle w:val="TableTextEOP"/>
              <w:jc w:val="center"/>
              <w:rPr>
                <w:rFonts w:asciiTheme="minorHAnsi" w:hAnsiTheme="minorHAnsi"/>
              </w:rPr>
            </w:pPr>
            <w:r w:rsidRPr="00E74EDE">
              <w:rPr>
                <w:rFonts w:asciiTheme="minorHAnsi" w:hAnsiTheme="minorHAnsi"/>
              </w:rPr>
              <w:t>GSERRAO@firjan.com.br</w:t>
            </w:r>
          </w:p>
        </w:tc>
      </w:tr>
      <w:tr w:rsidR="00AD50B0" w:rsidRPr="000011EC" w14:paraId="6F087A61" w14:textId="77777777" w:rsidTr="00C22510">
        <w:trPr>
          <w:jc w:val="center"/>
        </w:trPr>
        <w:tc>
          <w:tcPr>
            <w:tcW w:w="13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C9036" w14:textId="77777777" w:rsidR="00AD50B0" w:rsidRDefault="00AD50B0" w:rsidP="00C22510">
            <w:pPr>
              <w:pStyle w:val="TableTextEOP"/>
              <w:tabs>
                <w:tab w:val="left" w:pos="1275"/>
              </w:tabs>
              <w:jc w:val="center"/>
              <w:rPr>
                <w:rFonts w:asciiTheme="minorHAnsi" w:hAnsiTheme="minorHAnsi"/>
              </w:rPr>
            </w:pPr>
          </w:p>
        </w:tc>
        <w:tc>
          <w:tcPr>
            <w:tcW w:w="19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52909" w14:textId="77777777" w:rsidR="00AD50B0" w:rsidRPr="001C7674" w:rsidRDefault="00AD50B0" w:rsidP="00C22510">
            <w:pPr>
              <w:pStyle w:val="TableTextEOP"/>
              <w:jc w:val="center"/>
              <w:rPr>
                <w:rFonts w:asciiTheme="minorHAnsi" w:hAnsiTheme="minorHAnsi"/>
                <w:u w:val="single"/>
              </w:rPr>
            </w:pPr>
          </w:p>
        </w:tc>
        <w:tc>
          <w:tcPr>
            <w:tcW w:w="1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E157" w14:textId="77777777" w:rsidR="00AD50B0" w:rsidRPr="00396870" w:rsidRDefault="00AD50B0" w:rsidP="00396870">
            <w:pPr>
              <w:pStyle w:val="TableTextEOP"/>
              <w:jc w:val="center"/>
              <w:rPr>
                <w:rStyle w:val="Hyperlink"/>
                <w:rFonts w:asciiTheme="minorHAnsi" w:hAnsiTheme="minorHAnsi"/>
              </w:rPr>
            </w:pPr>
          </w:p>
        </w:tc>
      </w:tr>
    </w:tbl>
    <w:p w14:paraId="334BD449" w14:textId="77777777" w:rsidR="00A92A75" w:rsidRPr="000011EC" w:rsidRDefault="00A92A75" w:rsidP="00A92A75">
      <w:pPr>
        <w:pStyle w:val="DocControlHeadEOP"/>
        <w:rPr>
          <w:rFonts w:asciiTheme="minorHAnsi" w:hAnsiTheme="minorHAnsi"/>
        </w:rPr>
      </w:pPr>
      <w:r w:rsidRPr="000011EC">
        <w:rPr>
          <w:rFonts w:asciiTheme="minorHAnsi" w:hAnsiTheme="minorHAnsi"/>
        </w:rPr>
        <w:t>Planejamento de Revisão do Documento</w:t>
      </w:r>
    </w:p>
    <w:p w14:paraId="7F1BCC1B" w14:textId="77777777" w:rsidR="00A92A75" w:rsidRPr="000011EC" w:rsidRDefault="00A92A75" w:rsidP="00A92A75">
      <w:pPr>
        <w:pStyle w:val="DefaultTextEOP"/>
        <w:rPr>
          <w:rFonts w:asciiTheme="minorHAnsi" w:hAnsiTheme="minorHAnsi"/>
        </w:rPr>
      </w:pPr>
      <w:r w:rsidRPr="000011EC">
        <w:rPr>
          <w:rFonts w:asciiTheme="minorHAnsi" w:hAnsiTheme="minorHAnsi"/>
        </w:rPr>
        <w:t>Este documento será revisto e atualizado, se necessário, como segue:</w:t>
      </w:r>
    </w:p>
    <w:p w14:paraId="687234F9" w14:textId="49D91261" w:rsidR="00BB31AA" w:rsidRPr="000011EC" w:rsidRDefault="00A92A75" w:rsidP="337AC65B">
      <w:pPr>
        <w:pStyle w:val="Bullet1EOP"/>
        <w:numPr>
          <w:ilvl w:val="0"/>
          <w:numId w:val="1"/>
        </w:numPr>
        <w:tabs>
          <w:tab w:val="left" w:pos="720"/>
        </w:tabs>
        <w:rPr>
          <w:rFonts w:asciiTheme="minorHAnsi" w:hAnsiTheme="minorHAnsi"/>
        </w:rPr>
      </w:pPr>
      <w:r w:rsidRPr="337AC65B">
        <w:rPr>
          <w:rFonts w:asciiTheme="minorHAnsi" w:hAnsiTheme="minorHAnsi"/>
        </w:rPr>
        <w:t>Seguindo uma revisão periódica programada</w:t>
      </w:r>
      <w:r w:rsidR="00BB31AA" w:rsidRPr="337AC65B">
        <w:rPr>
          <w:rFonts w:asciiTheme="minorHAnsi" w:hAnsiTheme="minorHAnsi"/>
        </w:rPr>
        <w:t xml:space="preserve">, </w:t>
      </w:r>
      <w:r w:rsidR="00311CED" w:rsidRPr="337AC65B">
        <w:rPr>
          <w:rFonts w:asciiTheme="minorHAnsi" w:hAnsiTheme="minorHAnsi"/>
        </w:rPr>
        <w:t xml:space="preserve">pelo menos a cada </w:t>
      </w:r>
      <w:r w:rsidR="44EFE1FF" w:rsidRPr="337AC65B">
        <w:rPr>
          <w:rFonts w:asciiTheme="minorHAnsi" w:hAnsiTheme="minorHAnsi"/>
        </w:rPr>
        <w:t>06</w:t>
      </w:r>
      <w:r w:rsidR="00311CED" w:rsidRPr="337AC65B">
        <w:rPr>
          <w:rFonts w:asciiTheme="minorHAnsi" w:hAnsiTheme="minorHAnsi"/>
        </w:rPr>
        <w:t xml:space="preserve"> </w:t>
      </w:r>
      <w:r w:rsidR="00CA5A86" w:rsidRPr="337AC65B">
        <w:rPr>
          <w:rFonts w:asciiTheme="minorHAnsi" w:hAnsiTheme="minorHAnsi"/>
        </w:rPr>
        <w:t>meses.</w:t>
      </w:r>
    </w:p>
    <w:p w14:paraId="00671664" w14:textId="77777777" w:rsidR="00A92A75" w:rsidRPr="000011EC" w:rsidRDefault="00A92A75" w:rsidP="00A92A75">
      <w:pPr>
        <w:pStyle w:val="Bullet1EOP"/>
        <w:numPr>
          <w:ilvl w:val="0"/>
          <w:numId w:val="1"/>
        </w:numPr>
        <w:tabs>
          <w:tab w:val="left" w:pos="720"/>
        </w:tabs>
        <w:rPr>
          <w:rFonts w:asciiTheme="minorHAnsi" w:hAnsiTheme="minorHAnsi"/>
        </w:rPr>
      </w:pPr>
      <w:r w:rsidRPr="000011EC">
        <w:rPr>
          <w:rFonts w:asciiTheme="minorHAnsi" w:hAnsiTheme="minorHAnsi"/>
        </w:rPr>
        <w:t>Quando requerido, para correção ou adição de informação</w:t>
      </w:r>
      <w:r w:rsidR="00006EF7" w:rsidRPr="000011EC">
        <w:rPr>
          <w:rFonts w:asciiTheme="minorHAnsi" w:hAnsiTheme="minorHAnsi"/>
        </w:rPr>
        <w:t>.</w:t>
      </w:r>
    </w:p>
    <w:p w14:paraId="0DD2BD51" w14:textId="77777777" w:rsidR="00A92A75" w:rsidRPr="000011EC" w:rsidRDefault="00A92A75" w:rsidP="00A92A75">
      <w:pPr>
        <w:pStyle w:val="Bullet1EOP"/>
        <w:numPr>
          <w:ilvl w:val="0"/>
          <w:numId w:val="1"/>
        </w:numPr>
        <w:tabs>
          <w:tab w:val="left" w:pos="720"/>
        </w:tabs>
        <w:rPr>
          <w:rFonts w:asciiTheme="minorHAnsi" w:hAnsiTheme="minorHAnsi"/>
        </w:rPr>
      </w:pPr>
      <w:r w:rsidRPr="000011EC">
        <w:rPr>
          <w:rFonts w:asciiTheme="minorHAnsi" w:hAnsiTheme="minorHAnsi"/>
        </w:rPr>
        <w:t>Atendendo a qualquer mudança ou reestruturação organizacional</w:t>
      </w:r>
      <w:r w:rsidR="00006EF7" w:rsidRPr="000011EC">
        <w:rPr>
          <w:rFonts w:asciiTheme="minorHAnsi" w:hAnsiTheme="minorHAnsi"/>
        </w:rPr>
        <w:t>.</w:t>
      </w:r>
    </w:p>
    <w:p w14:paraId="68B58EBD" w14:textId="77777777" w:rsidR="00A92A75" w:rsidRPr="000011EC" w:rsidRDefault="00A92A75" w:rsidP="00A92A75">
      <w:pPr>
        <w:pStyle w:val="DocControlHeadEOP"/>
        <w:rPr>
          <w:rFonts w:asciiTheme="minorHAnsi" w:hAnsiTheme="minorHAnsi"/>
        </w:rPr>
      </w:pPr>
      <w:r w:rsidRPr="000011EC">
        <w:rPr>
          <w:rFonts w:asciiTheme="minorHAnsi" w:hAnsiTheme="minorHAnsi"/>
        </w:rPr>
        <w:t xml:space="preserve">Como Encontrar a Última Versão deste Documento </w:t>
      </w:r>
    </w:p>
    <w:p w14:paraId="1831C75B" w14:textId="77777777" w:rsidR="00421D09" w:rsidRDefault="00CA5A86" w:rsidP="00A92A75">
      <w:pPr>
        <w:pStyle w:val="DefaultTextEOP"/>
        <w:rPr>
          <w:rFonts w:asciiTheme="minorHAnsi" w:hAnsiTheme="minorHAnsi"/>
        </w:rPr>
      </w:pPr>
      <w:r w:rsidRPr="000011EC">
        <w:rPr>
          <w:rFonts w:asciiTheme="minorHAnsi" w:hAnsiTheme="minorHAnsi"/>
        </w:rPr>
        <w:t>A última versão deste docume</w:t>
      </w:r>
      <w:r w:rsidR="00F128EF" w:rsidRPr="000011EC">
        <w:rPr>
          <w:rFonts w:asciiTheme="minorHAnsi" w:hAnsiTheme="minorHAnsi"/>
        </w:rPr>
        <w:t xml:space="preserve">nto estará sempre disponível no </w:t>
      </w:r>
      <w:r w:rsidR="00E37CA2">
        <w:rPr>
          <w:rFonts w:asciiTheme="minorHAnsi" w:hAnsiTheme="minorHAnsi"/>
        </w:rPr>
        <w:t>Portal de Compartilhamento do Conhecimento.</w:t>
      </w:r>
      <w:r w:rsidRPr="000011EC">
        <w:rPr>
          <w:rFonts w:asciiTheme="minorHAnsi" w:hAnsiTheme="minorHAnsi"/>
        </w:rPr>
        <w:t xml:space="preserve"> </w:t>
      </w:r>
    </w:p>
    <w:p w14:paraId="48B999D1" w14:textId="77777777" w:rsidR="00421D09" w:rsidRPr="000011EC" w:rsidRDefault="00421D09" w:rsidP="00A92A75">
      <w:pPr>
        <w:pStyle w:val="DefaultTextEOP"/>
        <w:rPr>
          <w:rFonts w:asciiTheme="minorHAnsi" w:hAnsiTheme="minorHAnsi"/>
        </w:rPr>
      </w:pPr>
    </w:p>
    <w:p w14:paraId="134EC3C4" w14:textId="77777777" w:rsidR="00A92A75" w:rsidRPr="009D2CAF" w:rsidRDefault="00A92A75" w:rsidP="00A92A75">
      <w:pPr>
        <w:pStyle w:val="PTSHead1"/>
        <w:rPr>
          <w:rFonts w:asciiTheme="minorHAnsi" w:hAnsiTheme="minorHAnsi"/>
          <w:lang w:val="pt-BR"/>
        </w:rPr>
      </w:pPr>
      <w:bookmarkStart w:id="19" w:name="_Toc193262871"/>
      <w:bookmarkStart w:id="20" w:name="_Toc200361000"/>
      <w:bookmarkStart w:id="21" w:name="_Toc215380615"/>
      <w:bookmarkStart w:id="22" w:name="_Toc248551594"/>
      <w:bookmarkStart w:id="23" w:name="_Toc276713600"/>
      <w:bookmarkStart w:id="24" w:name="_Toc281379180"/>
      <w:bookmarkStart w:id="25" w:name="_Toc281379400"/>
      <w:bookmarkStart w:id="26" w:name="_Toc51944856"/>
      <w:r w:rsidRPr="009D2CAF">
        <w:rPr>
          <w:rFonts w:asciiTheme="minorHAnsi" w:hAnsiTheme="minorHAnsi"/>
          <w:lang w:val="pt-BR"/>
        </w:rPr>
        <w:lastRenderedPageBreak/>
        <w:t>Prefácio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160A6C36" w14:textId="03D62CEB" w:rsidR="007B16E0" w:rsidRPr="009D2CAF" w:rsidRDefault="007B16E0" w:rsidP="00784EC3">
      <w:pPr>
        <w:pStyle w:val="DefaultTextEOP"/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Essa documentação descreve informações relevantes dos recursos do Azure e funcionalidades do Azure </w:t>
      </w:r>
      <w:proofErr w:type="spellStart"/>
      <w:r>
        <w:rPr>
          <w:rFonts w:asciiTheme="minorHAnsi" w:hAnsiTheme="minorHAnsi"/>
        </w:rPr>
        <w:t>DevOps</w:t>
      </w:r>
      <w:proofErr w:type="spellEnd"/>
      <w:r>
        <w:rPr>
          <w:rFonts w:asciiTheme="minorHAnsi" w:hAnsiTheme="minorHAnsi"/>
        </w:rPr>
        <w:t xml:space="preserve">, suportados por sua respectiva </w:t>
      </w:r>
      <w:proofErr w:type="spellStart"/>
      <w:r>
        <w:rPr>
          <w:rFonts w:asciiTheme="minorHAnsi" w:hAnsiTheme="minorHAnsi"/>
        </w:rPr>
        <w:t>Squad</w:t>
      </w:r>
      <w:proofErr w:type="spellEnd"/>
      <w:r>
        <w:rPr>
          <w:rFonts w:asciiTheme="minorHAnsi" w:hAnsiTheme="minorHAnsi"/>
        </w:rPr>
        <w:t>.</w:t>
      </w:r>
    </w:p>
    <w:p w14:paraId="04372665" w14:textId="77777777" w:rsidR="00A92A75" w:rsidRPr="009D2CAF" w:rsidRDefault="00A92A75" w:rsidP="00A92A75">
      <w:pPr>
        <w:pStyle w:val="PTSHead2"/>
        <w:rPr>
          <w:rFonts w:asciiTheme="minorHAnsi" w:hAnsiTheme="minorHAnsi"/>
          <w:lang w:val="pt-BR"/>
        </w:rPr>
      </w:pPr>
      <w:bookmarkStart w:id="27" w:name="_Toc193262872"/>
      <w:bookmarkStart w:id="28" w:name="_Toc200361001"/>
      <w:bookmarkStart w:id="29" w:name="_Toc215380616"/>
      <w:bookmarkStart w:id="30" w:name="_Toc248551595"/>
      <w:bookmarkStart w:id="31" w:name="_Toc276713601"/>
      <w:bookmarkStart w:id="32" w:name="_Toc281379181"/>
      <w:bookmarkStart w:id="33" w:name="_Toc281379401"/>
      <w:bookmarkStart w:id="34" w:name="_Toc51944857"/>
      <w:r w:rsidRPr="009D2CAF">
        <w:rPr>
          <w:rFonts w:asciiTheme="minorHAnsi" w:hAnsiTheme="minorHAnsi"/>
          <w:lang w:val="pt-BR"/>
        </w:rPr>
        <w:t>Objetivo deste Documento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2C8A78A" w14:textId="6EDE9F1B" w:rsidR="007F45E5" w:rsidRPr="009D2CAF" w:rsidRDefault="003A6D16" w:rsidP="00784EC3">
      <w:pPr>
        <w:pStyle w:val="DefaultTextEOP"/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 objetivo</w:t>
      </w:r>
      <w:r w:rsidR="007B16E0">
        <w:rPr>
          <w:rFonts w:asciiTheme="minorHAnsi" w:hAnsiTheme="minorHAnsi"/>
        </w:rPr>
        <w:t xml:space="preserve"> dessa documentação</w:t>
      </w:r>
      <w:r w:rsidR="007F45E5" w:rsidRPr="009D2CAF">
        <w:rPr>
          <w:rFonts w:asciiTheme="minorHAnsi" w:hAnsiTheme="minorHAnsi"/>
        </w:rPr>
        <w:t xml:space="preserve"> é </w:t>
      </w:r>
      <w:r w:rsidR="00BE37FE">
        <w:rPr>
          <w:rFonts w:asciiTheme="minorHAnsi" w:hAnsiTheme="minorHAnsi"/>
        </w:rPr>
        <w:t>fomentar</w:t>
      </w:r>
      <w:r w:rsidR="00A92A75" w:rsidRPr="009D2CAF">
        <w:rPr>
          <w:rFonts w:asciiTheme="minorHAnsi" w:hAnsiTheme="minorHAnsi"/>
        </w:rPr>
        <w:t xml:space="preserve"> uma visão geral </w:t>
      </w:r>
      <w:r w:rsidR="007F45E5" w:rsidRPr="009D2CAF">
        <w:rPr>
          <w:rFonts w:asciiTheme="minorHAnsi" w:hAnsiTheme="minorHAnsi"/>
        </w:rPr>
        <w:t xml:space="preserve">dos </w:t>
      </w:r>
      <w:r w:rsidR="007B16E0">
        <w:rPr>
          <w:rFonts w:asciiTheme="minorHAnsi" w:hAnsiTheme="minorHAnsi"/>
        </w:rPr>
        <w:t xml:space="preserve">recursos do Azure e funcionalidades do Azure </w:t>
      </w:r>
      <w:proofErr w:type="spellStart"/>
      <w:r w:rsidR="007B16E0">
        <w:rPr>
          <w:rFonts w:asciiTheme="minorHAnsi" w:hAnsiTheme="minorHAnsi"/>
        </w:rPr>
        <w:t>DevOps</w:t>
      </w:r>
      <w:proofErr w:type="spellEnd"/>
      <w:r w:rsidR="00E37CA2">
        <w:rPr>
          <w:rFonts w:asciiTheme="minorHAnsi" w:hAnsiTheme="minorHAnsi"/>
        </w:rPr>
        <w:t xml:space="preserve">, facilitando assim a execução das atividades necessárias para manter </w:t>
      </w:r>
      <w:r w:rsidR="005D568F">
        <w:rPr>
          <w:rFonts w:asciiTheme="minorHAnsi" w:hAnsiTheme="minorHAnsi"/>
        </w:rPr>
        <w:t xml:space="preserve">os ambientes estáveis, disponíveis </w:t>
      </w:r>
      <w:r w:rsidR="005D568F" w:rsidRPr="005D568F">
        <w:rPr>
          <w:rFonts w:asciiTheme="minorHAnsi" w:hAnsiTheme="minorHAnsi"/>
        </w:rPr>
        <w:t>e prever futuras expansões</w:t>
      </w:r>
      <w:r w:rsidR="005D568F">
        <w:rPr>
          <w:rFonts w:asciiTheme="minorHAnsi" w:hAnsiTheme="minorHAnsi"/>
        </w:rPr>
        <w:t>.</w:t>
      </w:r>
    </w:p>
    <w:p w14:paraId="76D03178" w14:textId="77777777" w:rsidR="00A92A75" w:rsidRPr="009D2CAF" w:rsidRDefault="00A92A75" w:rsidP="00A92A75">
      <w:pPr>
        <w:pStyle w:val="PTSHead2"/>
        <w:rPr>
          <w:rFonts w:asciiTheme="minorHAnsi" w:hAnsiTheme="minorHAnsi"/>
          <w:lang w:val="pt-BR"/>
        </w:rPr>
      </w:pPr>
      <w:bookmarkStart w:id="35" w:name="_Toc193262873"/>
      <w:bookmarkStart w:id="36" w:name="_Toc200361002"/>
      <w:bookmarkStart w:id="37" w:name="_Toc215380617"/>
      <w:bookmarkStart w:id="38" w:name="_Toc248551596"/>
      <w:bookmarkStart w:id="39" w:name="_Toc276713602"/>
      <w:bookmarkStart w:id="40" w:name="_Toc281379182"/>
      <w:bookmarkStart w:id="41" w:name="_Toc281379402"/>
      <w:bookmarkStart w:id="42" w:name="_Toc51944858"/>
      <w:r w:rsidRPr="009D2CAF">
        <w:rPr>
          <w:rFonts w:asciiTheme="minorHAnsi" w:hAnsiTheme="minorHAnsi"/>
          <w:lang w:val="pt-BR"/>
        </w:rPr>
        <w:t>Como este documento está organizado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C06CEB8" w14:textId="77777777" w:rsidR="00C97FDA" w:rsidRPr="009D2CAF" w:rsidRDefault="00C97FDA" w:rsidP="00C97FDA">
      <w:pPr>
        <w:pStyle w:val="DefaultTextEOP"/>
        <w:spacing w:after="120"/>
        <w:rPr>
          <w:rFonts w:asciiTheme="minorHAnsi" w:hAnsiTheme="minorHAnsi"/>
        </w:rPr>
      </w:pPr>
      <w:r w:rsidRPr="009D2CAF">
        <w:rPr>
          <w:rFonts w:asciiTheme="minorHAnsi" w:hAnsiTheme="minorHAnsi"/>
        </w:rPr>
        <w:t>Este documento está dividido nas seguintes seções:</w:t>
      </w:r>
    </w:p>
    <w:p w14:paraId="1C3521B8" w14:textId="77777777" w:rsidR="00C97FDA" w:rsidRPr="009D2CAF" w:rsidRDefault="00C97FDA" w:rsidP="00C97FDA">
      <w:pPr>
        <w:pStyle w:val="Bullet1EOP"/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/>
        </w:rPr>
      </w:pPr>
      <w:r w:rsidRPr="009D2CAF">
        <w:rPr>
          <w:rFonts w:asciiTheme="minorHAnsi" w:hAnsiTheme="minorHAnsi"/>
          <w:b/>
        </w:rPr>
        <w:t>Controle do Documento</w:t>
      </w:r>
      <w:r w:rsidRPr="009D2CAF">
        <w:rPr>
          <w:rFonts w:asciiTheme="minorHAnsi" w:hAnsiTheme="minorHAnsi"/>
          <w:bCs/>
        </w:rPr>
        <w:t xml:space="preserve"> </w:t>
      </w:r>
      <w:r w:rsidRPr="009D2CAF">
        <w:rPr>
          <w:rFonts w:asciiTheme="minorHAnsi" w:hAnsiTheme="minorHAnsi"/>
        </w:rPr>
        <w:t>provê informação sobre as atualizações, aprovadores de mudanças, revisões e como encontrar a última versão deste documento;</w:t>
      </w:r>
    </w:p>
    <w:p w14:paraId="3D5B3E26" w14:textId="77777777" w:rsidR="00C97FDA" w:rsidRPr="009D2CAF" w:rsidRDefault="00C97FDA" w:rsidP="00C97FDA">
      <w:pPr>
        <w:pStyle w:val="Bullet1EOP"/>
        <w:numPr>
          <w:ilvl w:val="0"/>
          <w:numId w:val="1"/>
        </w:numPr>
        <w:tabs>
          <w:tab w:val="left" w:pos="720"/>
        </w:tabs>
        <w:rPr>
          <w:rFonts w:asciiTheme="minorHAnsi" w:hAnsiTheme="minorHAnsi"/>
        </w:rPr>
      </w:pPr>
      <w:r w:rsidRPr="009D2CAF">
        <w:rPr>
          <w:rFonts w:asciiTheme="minorHAnsi" w:hAnsiTheme="minorHAnsi"/>
        </w:rPr>
        <w:t xml:space="preserve">O </w:t>
      </w:r>
      <w:r w:rsidRPr="009D2CAF">
        <w:rPr>
          <w:rFonts w:asciiTheme="minorHAnsi" w:hAnsiTheme="minorHAnsi"/>
          <w:b/>
        </w:rPr>
        <w:t>Prefácio</w:t>
      </w:r>
      <w:r w:rsidRPr="009D2CAF">
        <w:rPr>
          <w:rFonts w:asciiTheme="minorHAnsi" w:hAnsiTheme="minorHAnsi"/>
        </w:rPr>
        <w:t xml:space="preserve"> apresenta o objetivo do documento.</w:t>
      </w:r>
    </w:p>
    <w:p w14:paraId="706C1B62" w14:textId="5B5170BD" w:rsidR="00C97FDA" w:rsidRPr="009D2CAF" w:rsidRDefault="00C97FDA" w:rsidP="00C97FDA">
      <w:pPr>
        <w:pStyle w:val="Bullet1EOP"/>
        <w:numPr>
          <w:ilvl w:val="0"/>
          <w:numId w:val="1"/>
        </w:numPr>
        <w:tabs>
          <w:tab w:val="left" w:pos="720"/>
        </w:tabs>
        <w:jc w:val="both"/>
        <w:rPr>
          <w:rFonts w:asciiTheme="minorHAnsi" w:hAnsiTheme="minorHAnsi"/>
        </w:rPr>
      </w:pPr>
      <w:r w:rsidRPr="009D2CAF">
        <w:rPr>
          <w:rFonts w:asciiTheme="minorHAnsi" w:hAnsiTheme="minorHAnsi"/>
          <w:b/>
          <w:bCs/>
        </w:rPr>
        <w:t xml:space="preserve">Seções Relacionadas a </w:t>
      </w:r>
      <w:r>
        <w:rPr>
          <w:rFonts w:asciiTheme="minorHAnsi" w:hAnsiTheme="minorHAnsi"/>
          <w:b/>
          <w:bCs/>
        </w:rPr>
        <w:t>Ambientes</w:t>
      </w:r>
      <w:r w:rsidRPr="009D2CAF">
        <w:rPr>
          <w:rFonts w:asciiTheme="minorHAnsi" w:hAnsiTheme="minorHAnsi"/>
        </w:rPr>
        <w:t xml:space="preserve"> descrevem </w:t>
      </w:r>
      <w:r>
        <w:rPr>
          <w:rFonts w:asciiTheme="minorHAnsi" w:hAnsiTheme="minorHAnsi"/>
        </w:rPr>
        <w:t>os co</w:t>
      </w:r>
      <w:r w:rsidR="001C7674">
        <w:rPr>
          <w:rFonts w:asciiTheme="minorHAnsi" w:hAnsiTheme="minorHAnsi"/>
        </w:rPr>
        <w:t>m</w:t>
      </w:r>
      <w:r>
        <w:rPr>
          <w:rFonts w:asciiTheme="minorHAnsi" w:hAnsiTheme="minorHAnsi"/>
        </w:rPr>
        <w:t xml:space="preserve">ponentes tecnológicos deste ambiente, bem como atividades executadas e políticas seguidas pela </w:t>
      </w:r>
      <w:proofErr w:type="spellStart"/>
      <w:r w:rsidR="007B16E0">
        <w:rPr>
          <w:rFonts w:asciiTheme="minorHAnsi" w:hAnsiTheme="minorHAnsi"/>
        </w:rPr>
        <w:t>Squad</w:t>
      </w:r>
      <w:proofErr w:type="spellEnd"/>
      <w:r>
        <w:rPr>
          <w:rFonts w:asciiTheme="minorHAnsi" w:hAnsiTheme="minorHAnsi"/>
        </w:rPr>
        <w:t>, cada seção apresenta os seguintes tópicos</w:t>
      </w:r>
      <w:r w:rsidRPr="009D2CAF">
        <w:rPr>
          <w:rFonts w:asciiTheme="minorHAnsi" w:hAnsiTheme="minorHAnsi"/>
        </w:rPr>
        <w:t>:</w:t>
      </w:r>
    </w:p>
    <w:p w14:paraId="7E6367CC" w14:textId="2D7E99DD" w:rsidR="00C97FDA" w:rsidRDefault="00C97FDA" w:rsidP="00C97FDA">
      <w:pPr>
        <w:pStyle w:val="Bullet2Narrative"/>
        <w:spacing w:after="120"/>
        <w:rPr>
          <w:rFonts w:asciiTheme="minorHAnsi" w:hAnsiTheme="minorHAnsi"/>
        </w:rPr>
      </w:pPr>
      <w:r w:rsidRPr="009D2CAF">
        <w:rPr>
          <w:rFonts w:asciiTheme="minorHAnsi" w:hAnsiTheme="minorHAnsi"/>
        </w:rPr>
        <w:t>Descrição</w:t>
      </w:r>
    </w:p>
    <w:p w14:paraId="6CE17A64" w14:textId="5402007E" w:rsidR="004634A4" w:rsidRPr="009D2CAF" w:rsidRDefault="004634A4" w:rsidP="00C97FDA">
      <w:pPr>
        <w:pStyle w:val="Bullet2Narrative"/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>Topologia</w:t>
      </w:r>
    </w:p>
    <w:p w14:paraId="69D23641" w14:textId="77777777" w:rsidR="00C97FDA" w:rsidRPr="009D2CAF" w:rsidRDefault="00C97FDA" w:rsidP="00C97FDA">
      <w:pPr>
        <w:pStyle w:val="Bullet2Narrative"/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>Configurações Importantes</w:t>
      </w:r>
    </w:p>
    <w:bookmarkEnd w:id="16"/>
    <w:bookmarkEnd w:id="17"/>
    <w:bookmarkEnd w:id="18"/>
    <w:p w14:paraId="15D509D2" w14:textId="77777777" w:rsidR="00A92A75" w:rsidRPr="009D2CAF" w:rsidRDefault="00A92A75" w:rsidP="00A92A75">
      <w:pPr>
        <w:pStyle w:val="DefaultTextEOP"/>
        <w:rPr>
          <w:rFonts w:asciiTheme="minorHAnsi" w:hAnsiTheme="minorHAnsi"/>
        </w:rPr>
      </w:pPr>
    </w:p>
    <w:p w14:paraId="28E68034" w14:textId="77777777" w:rsidR="00A92A75" w:rsidRPr="009D2CAF" w:rsidRDefault="00A92A75" w:rsidP="00A92A75">
      <w:pPr>
        <w:pStyle w:val="DefaultTextEOP"/>
        <w:rPr>
          <w:rFonts w:asciiTheme="minorHAnsi" w:hAnsiTheme="minorHAnsi"/>
        </w:rPr>
      </w:pPr>
    </w:p>
    <w:p w14:paraId="2DD1063C" w14:textId="77777777" w:rsidR="002631ED" w:rsidRPr="009D2CAF" w:rsidRDefault="002631ED" w:rsidP="002631ED">
      <w:pPr>
        <w:pStyle w:val="DefaultTextTWSCharChar"/>
        <w:jc w:val="both"/>
        <w:rPr>
          <w:rFonts w:asciiTheme="minorHAnsi" w:hAnsiTheme="minorHAnsi" w:cs="Arial"/>
          <w:b/>
          <w:i/>
        </w:rPr>
      </w:pPr>
    </w:p>
    <w:p w14:paraId="46E9003E" w14:textId="77777777" w:rsidR="00A92A75" w:rsidRPr="009D2CAF" w:rsidRDefault="00A92A75" w:rsidP="00A92A75">
      <w:pPr>
        <w:pStyle w:val="DefaultTextEOP"/>
        <w:rPr>
          <w:rFonts w:asciiTheme="minorHAnsi" w:hAnsiTheme="minorHAnsi"/>
        </w:rPr>
      </w:pPr>
    </w:p>
    <w:p w14:paraId="73BB1932" w14:textId="77777777" w:rsidR="00A92A75" w:rsidRPr="009D2CAF" w:rsidRDefault="00A92A75" w:rsidP="00A92A75">
      <w:pPr>
        <w:pStyle w:val="DefaultTextEOP"/>
        <w:rPr>
          <w:rFonts w:asciiTheme="minorHAnsi" w:hAnsiTheme="minorHAnsi"/>
        </w:rPr>
      </w:pPr>
    </w:p>
    <w:p w14:paraId="6BC288B9" w14:textId="77777777" w:rsidR="00A92A75" w:rsidRPr="009D2CAF" w:rsidRDefault="00A92A75" w:rsidP="00A92A75">
      <w:pPr>
        <w:pStyle w:val="DefaultTextEOP"/>
        <w:rPr>
          <w:rFonts w:asciiTheme="minorHAnsi" w:hAnsiTheme="minorHAnsi"/>
        </w:rPr>
      </w:pPr>
    </w:p>
    <w:p w14:paraId="21042143" w14:textId="77777777" w:rsidR="00A92A75" w:rsidRPr="009D2CAF" w:rsidRDefault="00A92A75" w:rsidP="00A92A75">
      <w:pPr>
        <w:pStyle w:val="DefaultTextEOP"/>
        <w:rPr>
          <w:rFonts w:asciiTheme="minorHAnsi" w:hAnsiTheme="minorHAnsi"/>
        </w:rPr>
      </w:pPr>
    </w:p>
    <w:p w14:paraId="367CCB27" w14:textId="77777777" w:rsidR="00A92A75" w:rsidRPr="009D2CAF" w:rsidRDefault="00A92A75" w:rsidP="00A92A75">
      <w:pPr>
        <w:pStyle w:val="DefaultTextEOP"/>
        <w:rPr>
          <w:rFonts w:asciiTheme="minorHAnsi" w:hAnsiTheme="minorHAnsi"/>
        </w:rPr>
      </w:pPr>
    </w:p>
    <w:p w14:paraId="6C8A5967" w14:textId="77777777" w:rsidR="00A92A75" w:rsidRPr="009D2CAF" w:rsidRDefault="00A92A75" w:rsidP="00A92A75">
      <w:pPr>
        <w:pStyle w:val="DefaultTextEOP"/>
        <w:rPr>
          <w:rFonts w:asciiTheme="minorHAnsi" w:hAnsiTheme="minorHAnsi"/>
        </w:rPr>
      </w:pPr>
    </w:p>
    <w:p w14:paraId="1294B424" w14:textId="77893AD1" w:rsidR="00C565DA" w:rsidRPr="00E3025D" w:rsidRDefault="001C7674" w:rsidP="0030095B">
      <w:pPr>
        <w:pStyle w:val="PTSHead1"/>
        <w:rPr>
          <w:rFonts w:asciiTheme="minorHAnsi" w:hAnsiTheme="minorHAnsi"/>
          <w:lang w:val="pt-BR"/>
        </w:rPr>
      </w:pPr>
      <w:bookmarkStart w:id="43" w:name="_Toc51944859"/>
      <w:bookmarkStart w:id="44" w:name="_Toc280285799"/>
      <w:bookmarkStart w:id="45" w:name="_Toc281379184"/>
      <w:bookmarkStart w:id="46" w:name="_Toc281379404"/>
      <w:r>
        <w:rPr>
          <w:rFonts w:asciiTheme="minorHAnsi" w:hAnsiTheme="minorHAnsi"/>
          <w:lang w:val="pt-BR"/>
        </w:rPr>
        <w:lastRenderedPageBreak/>
        <w:t>S</w:t>
      </w:r>
      <w:bookmarkEnd w:id="43"/>
      <w:r w:rsidR="007B16E0">
        <w:rPr>
          <w:rFonts w:asciiTheme="minorHAnsi" w:hAnsiTheme="minorHAnsi"/>
          <w:lang w:val="pt-BR"/>
        </w:rPr>
        <w:t xml:space="preserve">ite </w:t>
      </w:r>
      <w:r w:rsidR="009D38DD">
        <w:rPr>
          <w:rFonts w:asciiTheme="minorHAnsi" w:hAnsiTheme="minorHAnsi"/>
          <w:lang w:val="pt-BR"/>
        </w:rPr>
        <w:t>Casa Firjan</w:t>
      </w:r>
    </w:p>
    <w:p w14:paraId="6DCF75F5" w14:textId="2F8800D7" w:rsidR="00C565DA" w:rsidRDefault="00C565DA" w:rsidP="006440B7">
      <w:pPr>
        <w:pStyle w:val="PTSDefaultText"/>
        <w:jc w:val="both"/>
        <w:rPr>
          <w:rFonts w:asciiTheme="minorHAnsi" w:hAnsiTheme="minorHAnsi"/>
        </w:rPr>
      </w:pPr>
      <w:r w:rsidRPr="00E3025D">
        <w:rPr>
          <w:rFonts w:asciiTheme="minorHAnsi" w:hAnsiTheme="minorHAnsi"/>
        </w:rPr>
        <w:t xml:space="preserve">Esta seção apresenta </w:t>
      </w:r>
      <w:r w:rsidR="00306DF8">
        <w:rPr>
          <w:rFonts w:asciiTheme="minorHAnsi" w:hAnsiTheme="minorHAnsi"/>
        </w:rPr>
        <w:t xml:space="preserve">o mapa de serviços </w:t>
      </w:r>
      <w:r w:rsidR="00C21956">
        <w:rPr>
          <w:rFonts w:asciiTheme="minorHAnsi" w:hAnsiTheme="minorHAnsi"/>
        </w:rPr>
        <w:t xml:space="preserve">para </w:t>
      </w:r>
      <w:r w:rsidR="004634A4">
        <w:rPr>
          <w:rFonts w:asciiTheme="minorHAnsi" w:hAnsiTheme="minorHAnsi"/>
        </w:rPr>
        <w:t xml:space="preserve">o </w:t>
      </w:r>
      <w:r w:rsidR="001C7674">
        <w:rPr>
          <w:rFonts w:asciiTheme="minorHAnsi" w:hAnsiTheme="minorHAnsi"/>
        </w:rPr>
        <w:t>S</w:t>
      </w:r>
      <w:r w:rsidR="007B16E0">
        <w:rPr>
          <w:rFonts w:asciiTheme="minorHAnsi" w:hAnsiTheme="minorHAnsi"/>
        </w:rPr>
        <w:t>ite da Escola Sesi</w:t>
      </w:r>
      <w:r w:rsidR="00C21956">
        <w:rPr>
          <w:rFonts w:asciiTheme="minorHAnsi" w:hAnsiTheme="minorHAnsi"/>
        </w:rPr>
        <w:t>,</w:t>
      </w:r>
      <w:r w:rsidR="00306DF8">
        <w:rPr>
          <w:rFonts w:asciiTheme="minorHAnsi" w:hAnsiTheme="minorHAnsi"/>
        </w:rPr>
        <w:t xml:space="preserve"> bem como as atividades que devem ser executadas para este ambiente.</w:t>
      </w:r>
    </w:p>
    <w:p w14:paraId="4AED30A3" w14:textId="4972AC92" w:rsidR="00E32E97" w:rsidRDefault="00E32E97" w:rsidP="00E32E97">
      <w:pPr>
        <w:pStyle w:val="PTSHead2"/>
        <w:rPr>
          <w:rFonts w:asciiTheme="minorHAnsi" w:hAnsiTheme="minorHAnsi"/>
          <w:lang w:val="pt-BR"/>
        </w:rPr>
      </w:pPr>
      <w:bookmarkStart w:id="47" w:name="_Toc51944860"/>
      <w:r>
        <w:rPr>
          <w:rFonts w:asciiTheme="minorHAnsi" w:hAnsiTheme="minorHAnsi"/>
          <w:lang w:val="pt-BR"/>
        </w:rPr>
        <w:t>Descrição</w:t>
      </w:r>
      <w:bookmarkEnd w:id="47"/>
    </w:p>
    <w:p w14:paraId="4F5343B1" w14:textId="32125E70" w:rsidR="007B16E0" w:rsidRDefault="00B83E00" w:rsidP="004D2151">
      <w:pPr>
        <w:jc w:val="both"/>
        <w:rPr>
          <w:rFonts w:asciiTheme="minorHAnsi" w:hAnsiTheme="minorHAnsi"/>
          <w:sz w:val="20"/>
          <w:szCs w:val="20"/>
        </w:rPr>
      </w:pPr>
      <w:r w:rsidRPr="00112C0B">
        <w:rPr>
          <w:rFonts w:asciiTheme="minorHAnsi" w:hAnsiTheme="minorHAnsi"/>
          <w:sz w:val="20"/>
          <w:szCs w:val="20"/>
        </w:rPr>
        <w:t xml:space="preserve">O ambiente </w:t>
      </w:r>
      <w:r w:rsidR="00B24FF7" w:rsidRPr="00112C0B">
        <w:rPr>
          <w:rFonts w:asciiTheme="minorHAnsi" w:hAnsiTheme="minorHAnsi"/>
          <w:sz w:val="20"/>
          <w:szCs w:val="20"/>
        </w:rPr>
        <w:t xml:space="preserve">do site </w:t>
      </w:r>
      <w:r w:rsidR="009D38DD">
        <w:rPr>
          <w:rFonts w:asciiTheme="minorHAnsi" w:hAnsiTheme="minorHAnsi"/>
          <w:sz w:val="20"/>
          <w:szCs w:val="20"/>
        </w:rPr>
        <w:t>Casa Firjan</w:t>
      </w:r>
      <w:r w:rsidR="00B24FF7" w:rsidRPr="00112C0B">
        <w:rPr>
          <w:rFonts w:asciiTheme="minorHAnsi" w:hAnsiTheme="minorHAnsi"/>
          <w:sz w:val="20"/>
          <w:szCs w:val="20"/>
        </w:rPr>
        <w:t xml:space="preserve"> </w:t>
      </w:r>
      <w:r w:rsidR="009D38DD">
        <w:rPr>
          <w:rFonts w:asciiTheme="minorHAnsi" w:hAnsiTheme="minorHAnsi"/>
          <w:sz w:val="20"/>
          <w:szCs w:val="20"/>
        </w:rPr>
        <w:t xml:space="preserve">estava </w:t>
      </w:r>
      <w:r w:rsidR="00B24FF7" w:rsidRPr="00112C0B">
        <w:rPr>
          <w:rFonts w:asciiTheme="minorHAnsi" w:hAnsiTheme="minorHAnsi"/>
          <w:sz w:val="20"/>
          <w:szCs w:val="20"/>
        </w:rPr>
        <w:t>hospedado</w:t>
      </w:r>
      <w:r w:rsidR="009D38DD">
        <w:rPr>
          <w:rFonts w:asciiTheme="minorHAnsi" w:hAnsiTheme="minorHAnsi"/>
          <w:sz w:val="20"/>
          <w:szCs w:val="20"/>
        </w:rPr>
        <w:t xml:space="preserve"> na AWS e foi preciso migra para</w:t>
      </w:r>
      <w:r w:rsidR="00B24FF7" w:rsidRPr="00112C0B">
        <w:rPr>
          <w:rFonts w:asciiTheme="minorHAnsi" w:hAnsiTheme="minorHAnsi"/>
          <w:sz w:val="20"/>
          <w:szCs w:val="20"/>
        </w:rPr>
        <w:t xml:space="preserve"> </w:t>
      </w:r>
      <w:r w:rsidR="007F4507" w:rsidRPr="00112C0B">
        <w:rPr>
          <w:rFonts w:asciiTheme="minorHAnsi" w:hAnsiTheme="minorHAnsi"/>
          <w:sz w:val="20"/>
          <w:szCs w:val="20"/>
        </w:rPr>
        <w:t>o Azure e foi instalado através do Azure pipeline.</w:t>
      </w:r>
      <w:r w:rsidR="006B585C" w:rsidRPr="00112C0B">
        <w:rPr>
          <w:rFonts w:asciiTheme="minorHAnsi" w:hAnsiTheme="minorHAnsi"/>
          <w:sz w:val="20"/>
          <w:szCs w:val="20"/>
        </w:rPr>
        <w:t xml:space="preserve"> </w:t>
      </w:r>
      <w:r w:rsidR="00936544" w:rsidRPr="00112C0B">
        <w:rPr>
          <w:rFonts w:asciiTheme="minorHAnsi" w:hAnsiTheme="minorHAnsi"/>
          <w:sz w:val="20"/>
          <w:szCs w:val="20"/>
        </w:rPr>
        <w:t xml:space="preserve">A empresa responsável pelo desenvolvimento </w:t>
      </w:r>
      <w:r w:rsidR="00E227B6">
        <w:rPr>
          <w:rFonts w:asciiTheme="minorHAnsi" w:hAnsiTheme="minorHAnsi"/>
          <w:sz w:val="20"/>
          <w:szCs w:val="20"/>
        </w:rPr>
        <w:t xml:space="preserve">da aplicação é a </w:t>
      </w:r>
      <w:r w:rsidR="009D38DD">
        <w:rPr>
          <w:rFonts w:asciiTheme="minorHAnsi" w:hAnsiTheme="minorHAnsi"/>
          <w:sz w:val="20"/>
          <w:szCs w:val="20"/>
        </w:rPr>
        <w:t>GM5</w:t>
      </w:r>
      <w:r w:rsidR="00E227B6">
        <w:rPr>
          <w:rFonts w:asciiTheme="minorHAnsi" w:hAnsiTheme="minorHAnsi"/>
          <w:sz w:val="20"/>
          <w:szCs w:val="20"/>
        </w:rPr>
        <w:t xml:space="preserve">, </w:t>
      </w:r>
      <w:r w:rsidR="001E4A96">
        <w:rPr>
          <w:rFonts w:asciiTheme="minorHAnsi" w:hAnsiTheme="minorHAnsi"/>
          <w:sz w:val="20"/>
          <w:szCs w:val="20"/>
        </w:rPr>
        <w:t>eles</w:t>
      </w:r>
      <w:r w:rsidR="00936544" w:rsidRPr="00112C0B">
        <w:rPr>
          <w:rFonts w:asciiTheme="minorHAnsi" w:hAnsiTheme="minorHAnsi"/>
          <w:sz w:val="20"/>
          <w:szCs w:val="20"/>
        </w:rPr>
        <w:t xml:space="preserve"> nos enviam o artefato</w:t>
      </w:r>
      <w:r w:rsidR="001E4A96">
        <w:rPr>
          <w:rFonts w:asciiTheme="minorHAnsi" w:hAnsiTheme="minorHAnsi"/>
          <w:sz w:val="20"/>
          <w:szCs w:val="20"/>
        </w:rPr>
        <w:t xml:space="preserve"> de códigos</w:t>
      </w:r>
      <w:r w:rsidR="00936544" w:rsidRPr="00112C0B">
        <w:rPr>
          <w:rFonts w:asciiTheme="minorHAnsi" w:hAnsiTheme="minorHAnsi"/>
          <w:sz w:val="20"/>
          <w:szCs w:val="20"/>
        </w:rPr>
        <w:t xml:space="preserve"> via </w:t>
      </w:r>
      <w:proofErr w:type="spellStart"/>
      <w:r w:rsidR="00936544" w:rsidRPr="00112C0B">
        <w:rPr>
          <w:rFonts w:asciiTheme="minorHAnsi" w:hAnsiTheme="minorHAnsi"/>
          <w:sz w:val="20"/>
          <w:szCs w:val="20"/>
        </w:rPr>
        <w:t>Git</w:t>
      </w:r>
      <w:proofErr w:type="spellEnd"/>
      <w:r w:rsidR="00936544" w:rsidRPr="00112C0B">
        <w:rPr>
          <w:rFonts w:asciiTheme="minorHAnsi" w:hAnsiTheme="minorHAnsi"/>
          <w:sz w:val="20"/>
          <w:szCs w:val="20"/>
        </w:rPr>
        <w:t>, recebemos através do Azure</w:t>
      </w:r>
      <w:r w:rsidR="009602EF" w:rsidRPr="00112C0B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9602EF" w:rsidRPr="00112C0B">
        <w:rPr>
          <w:rFonts w:asciiTheme="minorHAnsi" w:hAnsiTheme="minorHAnsi"/>
          <w:sz w:val="20"/>
          <w:szCs w:val="20"/>
        </w:rPr>
        <w:t>DevOps</w:t>
      </w:r>
      <w:proofErr w:type="spellEnd"/>
      <w:r w:rsidR="009602EF" w:rsidRPr="00112C0B">
        <w:rPr>
          <w:rFonts w:asciiTheme="minorHAnsi" w:hAnsiTheme="minorHAnsi"/>
          <w:sz w:val="20"/>
          <w:szCs w:val="20"/>
        </w:rPr>
        <w:t xml:space="preserve"> e </w:t>
      </w:r>
      <w:r w:rsidR="005A4F70" w:rsidRPr="00112C0B">
        <w:rPr>
          <w:rFonts w:asciiTheme="minorHAnsi" w:hAnsiTheme="minorHAnsi"/>
          <w:sz w:val="20"/>
          <w:szCs w:val="20"/>
        </w:rPr>
        <w:t>instalamos nos ambientes de Desenvolvimento</w:t>
      </w:r>
      <w:r w:rsidR="00C46F3B" w:rsidRPr="00112C0B">
        <w:rPr>
          <w:rFonts w:asciiTheme="minorHAnsi" w:hAnsiTheme="minorHAnsi"/>
          <w:sz w:val="20"/>
          <w:szCs w:val="20"/>
        </w:rPr>
        <w:t xml:space="preserve"> (DEV), </w:t>
      </w:r>
      <w:r w:rsidR="00F53999" w:rsidRPr="00112C0B">
        <w:rPr>
          <w:rFonts w:asciiTheme="minorHAnsi" w:hAnsiTheme="minorHAnsi"/>
          <w:sz w:val="20"/>
          <w:szCs w:val="20"/>
        </w:rPr>
        <w:t xml:space="preserve">Garantia de </w:t>
      </w:r>
      <w:r w:rsidR="00C46F3B" w:rsidRPr="00112C0B">
        <w:rPr>
          <w:rFonts w:asciiTheme="minorHAnsi" w:hAnsiTheme="minorHAnsi"/>
          <w:sz w:val="20"/>
          <w:szCs w:val="20"/>
        </w:rPr>
        <w:t>Qualidade</w:t>
      </w:r>
      <w:r w:rsidR="00F53999" w:rsidRPr="00112C0B">
        <w:rPr>
          <w:rFonts w:asciiTheme="minorHAnsi" w:hAnsiTheme="minorHAnsi"/>
          <w:sz w:val="20"/>
          <w:szCs w:val="20"/>
        </w:rPr>
        <w:t xml:space="preserve"> (QA), </w:t>
      </w:r>
      <w:r w:rsidR="00112C0B" w:rsidRPr="00112C0B">
        <w:rPr>
          <w:rFonts w:asciiTheme="minorHAnsi" w:hAnsiTheme="minorHAnsi"/>
          <w:sz w:val="20"/>
          <w:szCs w:val="20"/>
        </w:rPr>
        <w:t>Homologação (HMG) e Produção (PRD).</w:t>
      </w:r>
      <w:r w:rsidR="00F90791">
        <w:rPr>
          <w:rFonts w:asciiTheme="minorHAnsi" w:hAnsiTheme="minorHAnsi"/>
          <w:sz w:val="20"/>
          <w:szCs w:val="20"/>
        </w:rPr>
        <w:t xml:space="preserve"> Dessa forma conseguimos garan</w:t>
      </w:r>
      <w:r w:rsidR="006C0520">
        <w:rPr>
          <w:rFonts w:asciiTheme="minorHAnsi" w:hAnsiTheme="minorHAnsi"/>
          <w:sz w:val="20"/>
          <w:szCs w:val="20"/>
        </w:rPr>
        <w:t>tir a Entrega Integrada (CI) e Entrega Contínua</w:t>
      </w:r>
      <w:r w:rsidR="00643A90">
        <w:rPr>
          <w:rFonts w:asciiTheme="minorHAnsi" w:hAnsiTheme="minorHAnsi"/>
          <w:sz w:val="20"/>
          <w:szCs w:val="20"/>
        </w:rPr>
        <w:t xml:space="preserve"> (CD)</w:t>
      </w:r>
      <w:r w:rsidR="006C0520">
        <w:rPr>
          <w:rFonts w:asciiTheme="minorHAnsi" w:hAnsiTheme="minorHAnsi"/>
          <w:sz w:val="20"/>
          <w:szCs w:val="20"/>
        </w:rPr>
        <w:t xml:space="preserve"> do produto</w:t>
      </w:r>
      <w:r w:rsidR="00643A90">
        <w:rPr>
          <w:rFonts w:asciiTheme="minorHAnsi" w:hAnsiTheme="minorHAnsi"/>
          <w:sz w:val="20"/>
          <w:szCs w:val="20"/>
        </w:rPr>
        <w:t>.</w:t>
      </w:r>
    </w:p>
    <w:p w14:paraId="35662173" w14:textId="7BD117D5" w:rsidR="00643A90" w:rsidRDefault="008E65C1" w:rsidP="004D2151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 aplicação de fato é instalada numa instância Docker</w:t>
      </w:r>
      <w:r w:rsidR="00F53FEA">
        <w:rPr>
          <w:rFonts w:asciiTheme="minorHAnsi" w:hAnsiTheme="minorHAnsi"/>
          <w:sz w:val="20"/>
          <w:szCs w:val="20"/>
        </w:rPr>
        <w:t xml:space="preserve"> SaaS</w:t>
      </w:r>
      <w:r>
        <w:rPr>
          <w:rFonts w:asciiTheme="minorHAnsi" w:hAnsiTheme="minorHAnsi"/>
          <w:sz w:val="20"/>
          <w:szCs w:val="20"/>
        </w:rPr>
        <w:t xml:space="preserve"> chamada </w:t>
      </w:r>
      <w:r w:rsidR="00F53FEA">
        <w:rPr>
          <w:rFonts w:asciiTheme="minorHAnsi" w:hAnsiTheme="minorHAnsi"/>
          <w:sz w:val="20"/>
          <w:szCs w:val="20"/>
        </w:rPr>
        <w:t>“</w:t>
      </w:r>
      <w:r>
        <w:rPr>
          <w:rFonts w:asciiTheme="minorHAnsi" w:hAnsiTheme="minorHAnsi"/>
          <w:sz w:val="20"/>
          <w:szCs w:val="20"/>
        </w:rPr>
        <w:t>Web App</w:t>
      </w:r>
      <w:r w:rsidR="00F53FEA">
        <w:rPr>
          <w:rFonts w:asciiTheme="minorHAnsi" w:hAnsiTheme="minorHAnsi"/>
          <w:sz w:val="20"/>
          <w:szCs w:val="20"/>
        </w:rPr>
        <w:t>”</w:t>
      </w:r>
      <w:r>
        <w:rPr>
          <w:rFonts w:asciiTheme="minorHAnsi" w:hAnsiTheme="minorHAnsi"/>
          <w:sz w:val="20"/>
          <w:szCs w:val="20"/>
        </w:rPr>
        <w:t xml:space="preserve">, essa instância consome recursos de hardware do </w:t>
      </w:r>
      <w:r w:rsidR="00F53FEA">
        <w:rPr>
          <w:rFonts w:asciiTheme="minorHAnsi" w:hAnsiTheme="minorHAnsi"/>
          <w:sz w:val="20"/>
          <w:szCs w:val="20"/>
        </w:rPr>
        <w:t xml:space="preserve">serviço chamado “App Service </w:t>
      </w:r>
      <w:proofErr w:type="spellStart"/>
      <w:r w:rsidR="00F53FEA">
        <w:rPr>
          <w:rFonts w:asciiTheme="minorHAnsi" w:hAnsiTheme="minorHAnsi"/>
          <w:sz w:val="20"/>
          <w:szCs w:val="20"/>
        </w:rPr>
        <w:t>Plan</w:t>
      </w:r>
      <w:proofErr w:type="spellEnd"/>
      <w:r w:rsidR="00F53FEA">
        <w:rPr>
          <w:rFonts w:asciiTheme="minorHAnsi" w:hAnsiTheme="minorHAnsi"/>
          <w:sz w:val="20"/>
          <w:szCs w:val="20"/>
        </w:rPr>
        <w:t>”</w:t>
      </w:r>
      <w:r w:rsidR="0048311F">
        <w:rPr>
          <w:rFonts w:asciiTheme="minorHAnsi" w:hAnsiTheme="minorHAnsi"/>
          <w:sz w:val="20"/>
          <w:szCs w:val="20"/>
        </w:rPr>
        <w:t xml:space="preserve"> </w:t>
      </w:r>
      <w:r w:rsidR="009D531F">
        <w:rPr>
          <w:rFonts w:asciiTheme="minorHAnsi" w:hAnsiTheme="minorHAnsi"/>
          <w:sz w:val="20"/>
          <w:szCs w:val="20"/>
        </w:rPr>
        <w:t xml:space="preserve">da nossa </w:t>
      </w:r>
      <w:proofErr w:type="spellStart"/>
      <w:r w:rsidR="009D531F">
        <w:rPr>
          <w:rFonts w:asciiTheme="minorHAnsi" w:hAnsiTheme="minorHAnsi"/>
          <w:sz w:val="20"/>
          <w:szCs w:val="20"/>
        </w:rPr>
        <w:t>Subscription</w:t>
      </w:r>
      <w:proofErr w:type="spellEnd"/>
      <w:r w:rsidR="009D531F">
        <w:rPr>
          <w:rFonts w:asciiTheme="minorHAnsi" w:hAnsiTheme="minorHAnsi"/>
          <w:sz w:val="20"/>
          <w:szCs w:val="20"/>
        </w:rPr>
        <w:t>.</w:t>
      </w:r>
    </w:p>
    <w:p w14:paraId="1F8C2E62" w14:textId="5F11A76D" w:rsidR="0064312E" w:rsidRDefault="0064312E" w:rsidP="004D2151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O banco de dados também é </w:t>
      </w:r>
      <w:r w:rsidR="00C27C59">
        <w:rPr>
          <w:rFonts w:asciiTheme="minorHAnsi" w:hAnsiTheme="minorHAnsi"/>
          <w:sz w:val="20"/>
          <w:szCs w:val="20"/>
        </w:rPr>
        <w:t xml:space="preserve">um </w:t>
      </w:r>
      <w:r>
        <w:rPr>
          <w:rFonts w:asciiTheme="minorHAnsi" w:hAnsiTheme="minorHAnsi"/>
          <w:sz w:val="20"/>
          <w:szCs w:val="20"/>
        </w:rPr>
        <w:t>SaaS da própria Azure,</w:t>
      </w:r>
      <w:r w:rsidR="00C27C5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661F3">
        <w:rPr>
          <w:rFonts w:asciiTheme="minorHAnsi" w:hAnsiTheme="minorHAnsi"/>
          <w:sz w:val="20"/>
          <w:szCs w:val="20"/>
        </w:rPr>
        <w:t>MariaDB</w:t>
      </w:r>
      <w:proofErr w:type="spellEnd"/>
      <w:r w:rsidR="007661F3">
        <w:rPr>
          <w:rFonts w:asciiTheme="minorHAnsi" w:hAnsiTheme="minorHAnsi"/>
          <w:sz w:val="20"/>
          <w:szCs w:val="20"/>
        </w:rPr>
        <w:t xml:space="preserve"> versão 10.3 com plano de performance básico (01 </w:t>
      </w:r>
      <w:proofErr w:type="spellStart"/>
      <w:r w:rsidR="00AB0BB1">
        <w:rPr>
          <w:rFonts w:asciiTheme="minorHAnsi" w:hAnsiTheme="minorHAnsi"/>
          <w:sz w:val="20"/>
          <w:szCs w:val="20"/>
        </w:rPr>
        <w:t>vCore</w:t>
      </w:r>
      <w:proofErr w:type="spellEnd"/>
      <w:r w:rsidR="00AB0BB1">
        <w:rPr>
          <w:rFonts w:asciiTheme="minorHAnsi" w:hAnsiTheme="minorHAnsi"/>
          <w:sz w:val="20"/>
          <w:szCs w:val="20"/>
        </w:rPr>
        <w:t xml:space="preserve"> e 20GB de armazenamento);</w:t>
      </w:r>
      <w:r>
        <w:rPr>
          <w:rFonts w:asciiTheme="minorHAnsi" w:hAnsiTheme="minorHAnsi"/>
          <w:sz w:val="20"/>
          <w:szCs w:val="20"/>
        </w:rPr>
        <w:t xml:space="preserve"> </w:t>
      </w:r>
    </w:p>
    <w:p w14:paraId="3B380EDF" w14:textId="77777777" w:rsidR="00643A90" w:rsidRPr="00112C0B" w:rsidRDefault="00643A90" w:rsidP="007B16E0">
      <w:pPr>
        <w:rPr>
          <w:rFonts w:asciiTheme="minorHAnsi" w:hAnsiTheme="minorHAnsi"/>
          <w:sz w:val="20"/>
          <w:szCs w:val="20"/>
        </w:rPr>
      </w:pPr>
    </w:p>
    <w:p w14:paraId="65ADECF9" w14:textId="085E1283" w:rsidR="004634A4" w:rsidRDefault="004634A4" w:rsidP="004634A4">
      <w:pPr>
        <w:pStyle w:val="PTSHead2"/>
      </w:pPr>
      <w:bookmarkStart w:id="48" w:name="_Toc51944861"/>
      <w:proofErr w:type="spellStart"/>
      <w:r>
        <w:t>T</w:t>
      </w:r>
      <w:bookmarkEnd w:id="48"/>
      <w:r w:rsidR="00B571C9">
        <w:t>opologia</w:t>
      </w:r>
      <w:proofErr w:type="spellEnd"/>
    </w:p>
    <w:p w14:paraId="4E673B4B" w14:textId="7D075A97" w:rsidR="004634A4" w:rsidRDefault="004634A4" w:rsidP="00144854">
      <w:pPr>
        <w:jc w:val="center"/>
        <w:rPr>
          <w:rFonts w:asciiTheme="minorHAnsi" w:hAnsiTheme="minorHAnsi"/>
          <w:b/>
          <w:szCs w:val="20"/>
        </w:rPr>
      </w:pPr>
    </w:p>
    <w:p w14:paraId="7230636E" w14:textId="3CA2B841" w:rsidR="00C51FE1" w:rsidRDefault="003C43A9" w:rsidP="00EC35F9">
      <w:pPr>
        <w:jc w:val="both"/>
        <w:rPr>
          <w:rFonts w:asciiTheme="minorHAnsi" w:hAnsiTheme="minorHAnsi"/>
          <w:b/>
          <w:sz w:val="36"/>
          <w:szCs w:val="20"/>
        </w:rPr>
      </w:pPr>
      <w:r>
        <w:rPr>
          <w:noProof/>
        </w:rPr>
        <w:drawing>
          <wp:inline distT="0" distB="0" distL="0" distR="0" wp14:anchorId="22E7AE6F" wp14:editId="6ACFC3BF">
            <wp:extent cx="5943600" cy="27438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6DF4" w14:textId="77777777" w:rsidR="00657503" w:rsidRDefault="00657503" w:rsidP="00EC35F9">
      <w:pPr>
        <w:jc w:val="both"/>
        <w:rPr>
          <w:rFonts w:asciiTheme="minorHAnsi" w:hAnsiTheme="minorHAnsi"/>
          <w:b/>
          <w:sz w:val="36"/>
          <w:szCs w:val="20"/>
        </w:rPr>
      </w:pPr>
    </w:p>
    <w:p w14:paraId="17D6DEB7" w14:textId="77777777" w:rsidR="00C565DA" w:rsidRPr="00E3025D" w:rsidRDefault="00667A66" w:rsidP="00C565DA">
      <w:pPr>
        <w:pStyle w:val="PTSHead2"/>
        <w:rPr>
          <w:rFonts w:asciiTheme="minorHAnsi" w:hAnsiTheme="minorHAnsi"/>
          <w:lang w:val="pt-BR"/>
        </w:rPr>
      </w:pPr>
      <w:bookmarkStart w:id="49" w:name="_Toc51944862"/>
      <w:r>
        <w:rPr>
          <w:rFonts w:asciiTheme="minorHAnsi" w:hAnsiTheme="minorHAnsi"/>
          <w:lang w:val="pt-BR"/>
        </w:rPr>
        <w:t>Configuraç</w:t>
      </w:r>
      <w:r w:rsidR="00BD389F">
        <w:rPr>
          <w:rFonts w:asciiTheme="minorHAnsi" w:hAnsiTheme="minorHAnsi"/>
          <w:lang w:val="pt-BR"/>
        </w:rPr>
        <w:t>ões Importantes</w:t>
      </w:r>
      <w:bookmarkEnd w:id="49"/>
    </w:p>
    <w:p w14:paraId="292AC98E" w14:textId="0F585B52" w:rsidR="00C565DA" w:rsidRDefault="00BD389F" w:rsidP="00F3539D">
      <w:pPr>
        <w:pStyle w:val="PTSBullet1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Esta seção descreve as principais configurações para o ambiente </w:t>
      </w:r>
      <w:r w:rsidR="00CA5428">
        <w:rPr>
          <w:rFonts w:asciiTheme="minorHAnsi" w:hAnsiTheme="minorHAnsi"/>
        </w:rPr>
        <w:t xml:space="preserve">do </w:t>
      </w:r>
      <w:r w:rsidR="007B16E0">
        <w:rPr>
          <w:rFonts w:asciiTheme="minorHAnsi" w:hAnsiTheme="minorHAnsi"/>
        </w:rPr>
        <w:t>Escola Sesi:</w:t>
      </w:r>
    </w:p>
    <w:p w14:paraId="79E87535" w14:textId="6A776769" w:rsidR="00345623" w:rsidRPr="003403F0" w:rsidRDefault="00CA5428" w:rsidP="00CA5428">
      <w:pPr>
        <w:pStyle w:val="PTSBullet1"/>
        <w:numPr>
          <w:ilvl w:val="0"/>
          <w:numId w:val="26"/>
        </w:numPr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</w:rPr>
        <w:t xml:space="preserve">A aplicação está rodando </w:t>
      </w:r>
      <w:r w:rsidR="001A5B4A">
        <w:rPr>
          <w:rFonts w:asciiTheme="minorHAnsi" w:hAnsiTheme="minorHAnsi"/>
        </w:rPr>
        <w:t xml:space="preserve">no servidor </w:t>
      </w:r>
      <w:r w:rsidR="0007733B" w:rsidRPr="0029260E">
        <w:rPr>
          <w:rFonts w:ascii="Segoe UI" w:hAnsi="Segoe UI" w:cs="Segoe UI"/>
          <w:i/>
          <w:iCs/>
          <w:color w:val="000000"/>
          <w:shd w:val="clear" w:color="auto" w:fill="FFFFFF"/>
        </w:rPr>
        <w:t>AppPlanL002</w:t>
      </w:r>
      <w:r w:rsidR="00065EA7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267A2A">
        <w:rPr>
          <w:rFonts w:ascii="Segoe UI" w:hAnsi="Segoe UI" w:cs="Segoe UI"/>
          <w:color w:val="000000"/>
          <w:shd w:val="clear" w:color="auto" w:fill="FFFFFF"/>
        </w:rPr>
        <w:t xml:space="preserve">usando </w:t>
      </w:r>
      <w:r w:rsidR="0009602F" w:rsidRPr="003403F0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Web App </w:t>
      </w:r>
      <w:r w:rsidR="00CB5709" w:rsidRPr="00CB5709">
        <w:rPr>
          <w:rFonts w:asciiTheme="minorHAnsi" w:hAnsiTheme="minorHAnsi"/>
        </w:rPr>
        <w:t>de nome</w:t>
      </w:r>
      <w:r w:rsidR="00CB5709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 </w:t>
      </w:r>
      <w:r w:rsidR="0029260E" w:rsidRPr="003403F0">
        <w:rPr>
          <w:rFonts w:ascii="Segoe UI" w:hAnsi="Segoe UI" w:cs="Segoe UI"/>
          <w:i/>
          <w:iCs/>
          <w:color w:val="000000"/>
          <w:shd w:val="clear" w:color="auto" w:fill="FFFFFF"/>
        </w:rPr>
        <w:t>WAP0006ESCOLAFIRJANSESI</w:t>
      </w:r>
      <w:r w:rsidR="00724EE5" w:rsidRPr="003403F0">
        <w:rPr>
          <w:rFonts w:ascii="Segoe UI" w:hAnsi="Segoe UI" w:cs="Segoe UI"/>
          <w:i/>
          <w:iCs/>
          <w:color w:val="000000"/>
          <w:shd w:val="clear" w:color="auto" w:fill="FFFFFF"/>
        </w:rPr>
        <w:t>;</w:t>
      </w:r>
    </w:p>
    <w:p w14:paraId="0D435D6C" w14:textId="4216297B" w:rsidR="00D91D66" w:rsidRPr="003403F0" w:rsidRDefault="00D91D66" w:rsidP="00CA5428">
      <w:pPr>
        <w:pStyle w:val="PTSBullet1"/>
        <w:numPr>
          <w:ilvl w:val="0"/>
          <w:numId w:val="26"/>
        </w:numPr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</w:rPr>
        <w:lastRenderedPageBreak/>
        <w:t>O servidor de banco de dado</w:t>
      </w:r>
      <w:r w:rsidR="00FE0652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  <w:r w:rsidR="00724EE5">
        <w:rPr>
          <w:rFonts w:asciiTheme="minorHAnsi" w:hAnsiTheme="minorHAnsi"/>
        </w:rPr>
        <w:t xml:space="preserve">é </w:t>
      </w:r>
      <w:proofErr w:type="spellStart"/>
      <w:r w:rsidR="00724EE5" w:rsidRPr="003403F0">
        <w:rPr>
          <w:rFonts w:asciiTheme="minorHAnsi" w:hAnsiTheme="minorHAnsi"/>
          <w:i/>
          <w:iCs/>
        </w:rPr>
        <w:t>MariaDB</w:t>
      </w:r>
      <w:proofErr w:type="spellEnd"/>
      <w:r w:rsidR="00607E61">
        <w:rPr>
          <w:rFonts w:asciiTheme="minorHAnsi" w:hAnsiTheme="minorHAnsi"/>
          <w:i/>
          <w:iCs/>
        </w:rPr>
        <w:t xml:space="preserve"> versão 10.3</w:t>
      </w:r>
      <w:r w:rsidR="00724EE5" w:rsidRPr="003403F0">
        <w:rPr>
          <w:rFonts w:asciiTheme="minorHAnsi" w:hAnsiTheme="minorHAnsi"/>
          <w:i/>
          <w:iCs/>
        </w:rPr>
        <w:t xml:space="preserve"> </w:t>
      </w:r>
      <w:r w:rsidR="003403F0" w:rsidRPr="003403F0">
        <w:rPr>
          <w:rFonts w:ascii="Segoe UI" w:hAnsi="Segoe UI" w:cs="Segoe UI"/>
          <w:i/>
          <w:iCs/>
          <w:color w:val="000000"/>
          <w:shd w:val="clear" w:color="auto" w:fill="FFFFFF"/>
        </w:rPr>
        <w:t>srvmysql006.mariadb.database.azure.com</w:t>
      </w:r>
      <w:r w:rsidR="00045397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, </w:t>
      </w:r>
      <w:r w:rsidR="00045397" w:rsidRPr="00CB5709">
        <w:rPr>
          <w:rFonts w:asciiTheme="minorHAnsi" w:hAnsiTheme="minorHAnsi"/>
        </w:rPr>
        <w:t>nome do banco é</w:t>
      </w:r>
      <w:r w:rsidR="00045397">
        <w:rPr>
          <w:rFonts w:ascii="Segoe UI" w:hAnsi="Segoe UI" w:cs="Segoe UI"/>
          <w:i/>
          <w:iCs/>
          <w:color w:val="000000"/>
          <w:shd w:val="clear" w:color="auto" w:fill="FFFFFF"/>
        </w:rPr>
        <w:t xml:space="preserve"> “</w:t>
      </w:r>
      <w:proofErr w:type="spellStart"/>
      <w:r w:rsidR="00045397">
        <w:rPr>
          <w:rFonts w:ascii="Segoe UI" w:hAnsi="Segoe UI" w:cs="Segoe UI"/>
          <w:i/>
          <w:iCs/>
          <w:color w:val="000000"/>
          <w:shd w:val="clear" w:color="auto" w:fill="FFFFFF"/>
        </w:rPr>
        <w:t>escolasesi</w:t>
      </w:r>
      <w:proofErr w:type="spellEnd"/>
      <w:r w:rsidR="00045397">
        <w:rPr>
          <w:rFonts w:ascii="Segoe UI" w:hAnsi="Segoe UI" w:cs="Segoe UI"/>
          <w:i/>
          <w:iCs/>
          <w:color w:val="000000"/>
          <w:shd w:val="clear" w:color="auto" w:fill="FFFFFF"/>
        </w:rPr>
        <w:t>”</w:t>
      </w:r>
      <w:r w:rsidR="00CB5709">
        <w:rPr>
          <w:rFonts w:ascii="Segoe UI" w:hAnsi="Segoe UI" w:cs="Segoe UI"/>
          <w:i/>
          <w:iCs/>
          <w:color w:val="000000"/>
          <w:shd w:val="clear" w:color="auto" w:fill="FFFFFF"/>
        </w:rPr>
        <w:t>;</w:t>
      </w:r>
    </w:p>
    <w:p w14:paraId="4EEC5F43" w14:textId="2FEE91E9" w:rsidR="002D525C" w:rsidRDefault="002D525C" w:rsidP="002D525C">
      <w:pPr>
        <w:pStyle w:val="PTSBullet1"/>
        <w:ind w:left="0" w:firstLine="0"/>
        <w:jc w:val="both"/>
        <w:rPr>
          <w:rFonts w:asciiTheme="minorHAnsi" w:hAnsiTheme="minorHAnsi"/>
        </w:rPr>
      </w:pPr>
    </w:p>
    <w:p w14:paraId="1FB07478" w14:textId="5B554704" w:rsidR="002D525C" w:rsidRPr="00F21D23" w:rsidRDefault="002D525C" w:rsidP="00F21D23">
      <w:pPr>
        <w:pStyle w:val="PTSHead3"/>
        <w:numPr>
          <w:ilvl w:val="0"/>
          <w:numId w:val="0"/>
        </w:numPr>
        <w:ind w:left="1224" w:hanging="1224"/>
        <w:rPr>
          <w:sz w:val="24"/>
          <w:szCs w:val="24"/>
        </w:rPr>
      </w:pPr>
      <w:proofErr w:type="spellStart"/>
      <w:r w:rsidRPr="00F21D23">
        <w:rPr>
          <w:sz w:val="24"/>
          <w:szCs w:val="24"/>
        </w:rPr>
        <w:t>Recursos</w:t>
      </w:r>
      <w:proofErr w:type="spellEnd"/>
      <w:r w:rsidRPr="00F21D23">
        <w:rPr>
          <w:sz w:val="24"/>
          <w:szCs w:val="24"/>
        </w:rPr>
        <w:t xml:space="preserve"> </w:t>
      </w:r>
      <w:proofErr w:type="spellStart"/>
      <w:r w:rsidRPr="00F21D23">
        <w:rPr>
          <w:sz w:val="24"/>
          <w:szCs w:val="24"/>
        </w:rPr>
        <w:t>computacionais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525C" w:rsidRPr="00ED750C" w14:paraId="47C1765E" w14:textId="77777777" w:rsidTr="32148811">
        <w:tc>
          <w:tcPr>
            <w:tcW w:w="2337" w:type="dxa"/>
            <w:shd w:val="clear" w:color="auto" w:fill="D9D9D9" w:themeFill="background1" w:themeFillShade="D9"/>
          </w:tcPr>
          <w:p w14:paraId="08AC6FD0" w14:textId="72C20E60" w:rsidR="002D525C" w:rsidRPr="00ED750C" w:rsidRDefault="002D525C" w:rsidP="00ED750C">
            <w:pPr>
              <w:pStyle w:val="PTSBullet1"/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ED750C">
              <w:rPr>
                <w:rFonts w:asciiTheme="minorHAnsi" w:hAnsiTheme="minorHAnsi"/>
                <w:b/>
              </w:rPr>
              <w:t>SERVER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A4A266C" w14:textId="677E5E9D" w:rsidR="002D525C" w:rsidRPr="00ED750C" w:rsidRDefault="002D525C" w:rsidP="00ED750C">
            <w:pPr>
              <w:pStyle w:val="PTSBullet1"/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ED750C">
              <w:rPr>
                <w:rFonts w:asciiTheme="minorHAnsi" w:hAnsiTheme="minorHAnsi"/>
                <w:b/>
              </w:rPr>
              <w:t>CPU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9B0EF59" w14:textId="2BF06AC9" w:rsidR="002D525C" w:rsidRPr="00ED750C" w:rsidRDefault="002D525C" w:rsidP="00ED750C">
            <w:pPr>
              <w:pStyle w:val="PTSBullet1"/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ED750C">
              <w:rPr>
                <w:rFonts w:asciiTheme="minorHAnsi" w:hAnsiTheme="minorHAnsi"/>
                <w:b/>
              </w:rPr>
              <w:t>RAM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3DB1BAC" w14:textId="5EBC8A20" w:rsidR="002D525C" w:rsidRPr="00ED750C" w:rsidRDefault="002D525C" w:rsidP="00ED750C">
            <w:pPr>
              <w:pStyle w:val="PTSBullet1"/>
              <w:ind w:left="0" w:firstLine="0"/>
              <w:jc w:val="center"/>
              <w:rPr>
                <w:rFonts w:asciiTheme="minorHAnsi" w:hAnsiTheme="minorHAnsi"/>
                <w:b/>
              </w:rPr>
            </w:pPr>
            <w:r w:rsidRPr="00ED750C">
              <w:rPr>
                <w:rFonts w:asciiTheme="minorHAnsi" w:hAnsiTheme="minorHAnsi"/>
                <w:b/>
              </w:rPr>
              <w:t>DISK</w:t>
            </w:r>
          </w:p>
        </w:tc>
      </w:tr>
      <w:tr w:rsidR="006628FB" w14:paraId="2A5B3238" w14:textId="77777777" w:rsidTr="32148811">
        <w:tc>
          <w:tcPr>
            <w:tcW w:w="2337" w:type="dxa"/>
          </w:tcPr>
          <w:p w14:paraId="372F8A87" w14:textId="7F459557" w:rsidR="006628FB" w:rsidRDefault="00C20976" w:rsidP="006628FB">
            <w:pPr>
              <w:pStyle w:val="PTSBullet1"/>
              <w:ind w:left="0" w:firstLine="0"/>
              <w:jc w:val="both"/>
              <w:rPr>
                <w:rFonts w:asciiTheme="minorHAnsi" w:hAnsiTheme="minorHAnsi"/>
              </w:rPr>
            </w:pPr>
            <w:r w:rsidRPr="0029260E">
              <w:rPr>
                <w:rFonts w:ascii="Segoe UI" w:hAnsi="Segoe UI" w:cs="Segoe UI"/>
                <w:i/>
                <w:iCs/>
                <w:color w:val="000000"/>
                <w:shd w:val="clear" w:color="auto" w:fill="FFFFFF"/>
              </w:rPr>
              <w:t>AppPlanL002</w:t>
            </w:r>
          </w:p>
        </w:tc>
        <w:tc>
          <w:tcPr>
            <w:tcW w:w="2337" w:type="dxa"/>
          </w:tcPr>
          <w:p w14:paraId="35E226B3" w14:textId="6210B8D1" w:rsidR="006628FB" w:rsidRDefault="00D91D66" w:rsidP="006628FB">
            <w:pPr>
              <w:pStyle w:val="PTSBullet1"/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A5534B">
              <w:rPr>
                <w:rFonts w:asciiTheme="minorHAnsi" w:hAnsiTheme="minorHAnsi"/>
              </w:rPr>
              <w:t>1</w:t>
            </w:r>
          </w:p>
        </w:tc>
        <w:tc>
          <w:tcPr>
            <w:tcW w:w="2338" w:type="dxa"/>
          </w:tcPr>
          <w:p w14:paraId="3FF369B5" w14:textId="458FEA28" w:rsidR="006628FB" w:rsidRDefault="00A5534B" w:rsidP="006628FB">
            <w:pPr>
              <w:pStyle w:val="PTSBullet1"/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3,5</w:t>
            </w:r>
            <w:r w:rsidR="00345623">
              <w:rPr>
                <w:rFonts w:asciiTheme="minorHAnsi" w:hAnsiTheme="minorHAnsi"/>
              </w:rPr>
              <w:t xml:space="preserve"> GB</w:t>
            </w:r>
          </w:p>
        </w:tc>
        <w:tc>
          <w:tcPr>
            <w:tcW w:w="2338" w:type="dxa"/>
          </w:tcPr>
          <w:p w14:paraId="782B25EF" w14:textId="63B7E4B8" w:rsidR="006628FB" w:rsidRDefault="006628FB" w:rsidP="006628FB">
            <w:pPr>
              <w:pStyle w:val="PTSBullet1"/>
              <w:ind w:left="0" w:firstLine="0"/>
              <w:jc w:val="both"/>
              <w:rPr>
                <w:rFonts w:asciiTheme="minorHAnsi" w:hAnsiTheme="minorHAnsi"/>
              </w:rPr>
            </w:pPr>
          </w:p>
        </w:tc>
      </w:tr>
      <w:tr w:rsidR="006628FB" w:rsidRPr="007779FF" w14:paraId="0DF801FA" w14:textId="77777777" w:rsidTr="32148811">
        <w:tc>
          <w:tcPr>
            <w:tcW w:w="2337" w:type="dxa"/>
          </w:tcPr>
          <w:p w14:paraId="6BDEB700" w14:textId="24B80233" w:rsidR="006628FB" w:rsidRDefault="00B30F63" w:rsidP="006628FB">
            <w:pPr>
              <w:pStyle w:val="PTSBullet1"/>
              <w:ind w:left="0" w:firstLine="0"/>
              <w:jc w:val="both"/>
              <w:rPr>
                <w:rFonts w:asciiTheme="minorHAnsi" w:hAnsiTheme="minorHAnsi"/>
              </w:rPr>
            </w:pPr>
            <w:r w:rsidRPr="003403F0">
              <w:rPr>
                <w:rFonts w:ascii="Segoe UI" w:hAnsi="Segoe UI" w:cs="Segoe UI"/>
                <w:i/>
                <w:iCs/>
                <w:color w:val="000000"/>
                <w:shd w:val="clear" w:color="auto" w:fill="FFFFFF"/>
              </w:rPr>
              <w:t>srvmysql006</w:t>
            </w:r>
          </w:p>
        </w:tc>
        <w:tc>
          <w:tcPr>
            <w:tcW w:w="2337" w:type="dxa"/>
          </w:tcPr>
          <w:p w14:paraId="5A1F74AF" w14:textId="5E544420" w:rsidR="006628FB" w:rsidRDefault="00D91D66" w:rsidP="00127F76">
            <w:pPr>
              <w:pStyle w:val="PTSBullet1"/>
              <w:tabs>
                <w:tab w:val="clear" w:pos="1080"/>
                <w:tab w:val="center" w:pos="880"/>
              </w:tabs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AC15C9">
              <w:rPr>
                <w:rFonts w:asciiTheme="minorHAnsi" w:hAnsiTheme="minorHAnsi"/>
              </w:rPr>
              <w:t>1</w:t>
            </w:r>
          </w:p>
        </w:tc>
        <w:tc>
          <w:tcPr>
            <w:tcW w:w="2338" w:type="dxa"/>
          </w:tcPr>
          <w:p w14:paraId="03CC36D1" w14:textId="0A634A56" w:rsidR="006628FB" w:rsidRDefault="002B429C" w:rsidP="006628FB">
            <w:pPr>
              <w:pStyle w:val="PTSBullet1"/>
              <w:ind w:left="0" w:firstLine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Compartilhado</w:t>
            </w:r>
          </w:p>
        </w:tc>
        <w:tc>
          <w:tcPr>
            <w:tcW w:w="2338" w:type="dxa"/>
          </w:tcPr>
          <w:p w14:paraId="4C5FB037" w14:textId="79C542A4" w:rsidR="00FE0652" w:rsidRPr="007779FF" w:rsidRDefault="00AC15C9" w:rsidP="006628FB">
            <w:pPr>
              <w:pStyle w:val="PTSBullet1"/>
              <w:ind w:left="0" w:firstLine="0"/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20 GB</w:t>
            </w:r>
          </w:p>
        </w:tc>
      </w:tr>
    </w:tbl>
    <w:p w14:paraId="676A58E9" w14:textId="6A89FF66" w:rsidR="00D91217" w:rsidRPr="007779FF" w:rsidRDefault="00D91217" w:rsidP="002D525C">
      <w:pPr>
        <w:pStyle w:val="PTSBullet1"/>
        <w:ind w:left="0" w:firstLine="0"/>
        <w:jc w:val="both"/>
        <w:rPr>
          <w:rFonts w:asciiTheme="minorHAnsi" w:hAnsiTheme="minorHAnsi"/>
          <w:lang w:val="en-US"/>
        </w:rPr>
      </w:pPr>
    </w:p>
    <w:p w14:paraId="484F5F39" w14:textId="6B496CE0" w:rsidR="00EB72C8" w:rsidRPr="009C356D" w:rsidRDefault="009C356D" w:rsidP="009C356D">
      <w:pPr>
        <w:pStyle w:val="PTSHead2"/>
        <w:rPr>
          <w:rFonts w:asciiTheme="minorHAnsi" w:hAnsiTheme="minorHAnsi"/>
          <w:lang w:val="pt-BR"/>
        </w:rPr>
      </w:pPr>
      <w:bookmarkStart w:id="50" w:name="_Toc51944863"/>
      <w:r w:rsidRPr="009C356D">
        <w:rPr>
          <w:rFonts w:asciiTheme="minorHAnsi" w:hAnsiTheme="minorHAnsi"/>
          <w:lang w:val="pt-BR"/>
        </w:rPr>
        <w:t>A</w:t>
      </w:r>
      <w:r w:rsidR="00C57FA6">
        <w:rPr>
          <w:rFonts w:asciiTheme="minorHAnsi" w:hAnsiTheme="minorHAnsi"/>
          <w:lang w:val="pt-BR"/>
        </w:rPr>
        <w:t>cesso</w:t>
      </w:r>
      <w:bookmarkEnd w:id="50"/>
    </w:p>
    <w:p w14:paraId="3BE0CC6D" w14:textId="2F7F8F8C" w:rsidR="009C356D" w:rsidRDefault="00C57FA6" w:rsidP="00EB72C8">
      <w:pPr>
        <w:rPr>
          <w:rFonts w:asciiTheme="minorHAnsi" w:hAnsiTheme="minorHAnsi"/>
          <w:sz w:val="20"/>
          <w:szCs w:val="20"/>
        </w:rPr>
      </w:pPr>
      <w:r w:rsidRPr="001E59E0">
        <w:rPr>
          <w:rFonts w:asciiTheme="minorHAnsi" w:hAnsiTheme="minorHAnsi"/>
          <w:sz w:val="20"/>
          <w:szCs w:val="20"/>
        </w:rPr>
        <w:t>O</w:t>
      </w:r>
      <w:r w:rsidR="00046DCC">
        <w:rPr>
          <w:rFonts w:asciiTheme="minorHAnsi" w:hAnsiTheme="minorHAnsi"/>
          <w:sz w:val="20"/>
          <w:szCs w:val="20"/>
        </w:rPr>
        <w:t xml:space="preserve">s acessos aos ambientes DEV, QA, HMG e PRD se dão através das seguintes </w:t>
      </w:r>
      <w:proofErr w:type="spellStart"/>
      <w:r w:rsidR="00046DCC">
        <w:rPr>
          <w:rFonts w:asciiTheme="minorHAnsi" w:hAnsiTheme="minorHAnsi"/>
          <w:sz w:val="20"/>
          <w:szCs w:val="20"/>
        </w:rPr>
        <w:t>URLs</w:t>
      </w:r>
      <w:proofErr w:type="spellEnd"/>
      <w:r w:rsidR="00046DCC">
        <w:rPr>
          <w:rFonts w:asciiTheme="minorHAnsi" w:hAnsiTheme="minorHAnsi"/>
          <w:sz w:val="20"/>
          <w:szCs w:val="20"/>
        </w:rPr>
        <w:t>:</w:t>
      </w:r>
    </w:p>
    <w:p w14:paraId="7AAE9E60" w14:textId="77777777" w:rsidR="00046DCC" w:rsidRDefault="00046DCC" w:rsidP="00EB72C8">
      <w:pPr>
        <w:rPr>
          <w:rFonts w:asciiTheme="minorHAnsi" w:hAnsiTheme="minorHAnsi"/>
          <w:sz w:val="20"/>
          <w:szCs w:val="20"/>
        </w:rPr>
      </w:pPr>
    </w:p>
    <w:p w14:paraId="7A910773" w14:textId="2D81752E" w:rsidR="00EF2286" w:rsidRDefault="00EF2286" w:rsidP="00EB72C8">
      <w:pPr>
        <w:rPr>
          <w:rFonts w:asciiTheme="minorHAnsi" w:hAnsiTheme="minorHAnsi"/>
          <w:sz w:val="20"/>
          <w:szCs w:val="20"/>
        </w:rPr>
      </w:pPr>
    </w:p>
    <w:p w14:paraId="668A0DCC" w14:textId="46C9BD9E" w:rsidR="00EF2286" w:rsidRPr="00046DCC" w:rsidRDefault="00046DCC" w:rsidP="00EF2286">
      <w:pPr>
        <w:pStyle w:val="PargrafodaLista"/>
        <w:numPr>
          <w:ilvl w:val="0"/>
          <w:numId w:val="27"/>
        </w:numPr>
        <w:rPr>
          <w:rFonts w:eastAsia="Times New Roman"/>
          <w:lang w:eastAsia="en-US"/>
        </w:rPr>
      </w:pPr>
      <w:r>
        <w:rPr>
          <w:rFonts w:eastAsia="Times New Roman"/>
          <w:b/>
          <w:bCs/>
          <w:lang w:eastAsia="en-US"/>
        </w:rPr>
        <w:t>DEV:</w:t>
      </w:r>
    </w:p>
    <w:p w14:paraId="447C41D8" w14:textId="7A4328E8" w:rsidR="00046DCC" w:rsidRDefault="009D38DD" w:rsidP="00046DCC">
      <w:pPr>
        <w:pStyle w:val="PargrafodaLista"/>
        <w:rPr>
          <w:rFonts w:eastAsia="Times New Roman"/>
          <w:lang w:eastAsia="en-US"/>
        </w:rPr>
      </w:pPr>
      <w:hyperlink r:id="rId23" w:history="1">
        <w:r w:rsidRPr="00925886">
          <w:rPr>
            <w:rStyle w:val="Hyperlink"/>
            <w:rFonts w:eastAsia="Times New Roman"/>
            <w:lang w:eastAsia="en-US"/>
          </w:rPr>
          <w:t>https://wap0006casafirjan-dev.azurewebsites.net/escolasesi/portal/index.php</w:t>
        </w:r>
      </w:hyperlink>
    </w:p>
    <w:p w14:paraId="1BF52AF7" w14:textId="77777777" w:rsidR="001C2E21" w:rsidRDefault="001C2E21" w:rsidP="00046DCC">
      <w:pPr>
        <w:pStyle w:val="PargrafodaLista"/>
        <w:rPr>
          <w:rFonts w:eastAsia="Times New Roman"/>
          <w:lang w:eastAsia="en-US"/>
        </w:rPr>
      </w:pPr>
    </w:p>
    <w:p w14:paraId="5CA94A2C" w14:textId="042FC124" w:rsidR="00046DCC" w:rsidRPr="00046DCC" w:rsidRDefault="00046DCC" w:rsidP="00EF2286">
      <w:pPr>
        <w:pStyle w:val="PargrafodaLista"/>
        <w:numPr>
          <w:ilvl w:val="0"/>
          <w:numId w:val="27"/>
        </w:numPr>
        <w:rPr>
          <w:rFonts w:eastAsia="Times New Roman"/>
          <w:lang w:eastAsia="en-US"/>
        </w:rPr>
      </w:pPr>
      <w:r>
        <w:rPr>
          <w:rFonts w:eastAsia="Times New Roman"/>
          <w:b/>
          <w:bCs/>
          <w:lang w:eastAsia="en-US"/>
        </w:rPr>
        <w:t>QA:</w:t>
      </w:r>
    </w:p>
    <w:p w14:paraId="3711340E" w14:textId="17039D8B" w:rsidR="00046DCC" w:rsidRDefault="009D38DD" w:rsidP="00046DCC">
      <w:pPr>
        <w:pStyle w:val="PargrafodaLista"/>
        <w:rPr>
          <w:rFonts w:eastAsia="Times New Roman"/>
          <w:lang w:eastAsia="en-US"/>
        </w:rPr>
      </w:pPr>
      <w:hyperlink r:id="rId24" w:history="1">
        <w:r w:rsidRPr="00925886">
          <w:rPr>
            <w:rStyle w:val="Hyperlink"/>
            <w:rFonts w:eastAsia="Times New Roman"/>
            <w:lang w:eastAsia="en-US"/>
          </w:rPr>
          <w:t>https://wap0006casafirjan-qa.azurewebsites.net/escolasesi/portal/index.php</w:t>
        </w:r>
      </w:hyperlink>
    </w:p>
    <w:p w14:paraId="78386DA1" w14:textId="77777777" w:rsidR="00B9535A" w:rsidRPr="00046DCC" w:rsidRDefault="00B9535A" w:rsidP="00046DCC">
      <w:pPr>
        <w:pStyle w:val="PargrafodaLista"/>
        <w:rPr>
          <w:rFonts w:eastAsia="Times New Roman"/>
          <w:lang w:eastAsia="en-US"/>
        </w:rPr>
      </w:pPr>
    </w:p>
    <w:p w14:paraId="5482F8C6" w14:textId="6AC18117" w:rsidR="00046DCC" w:rsidRPr="00046DCC" w:rsidRDefault="00046DCC" w:rsidP="00EF2286">
      <w:pPr>
        <w:pStyle w:val="PargrafodaLista"/>
        <w:numPr>
          <w:ilvl w:val="0"/>
          <w:numId w:val="27"/>
        </w:numPr>
        <w:rPr>
          <w:rFonts w:eastAsia="Times New Roman"/>
          <w:lang w:eastAsia="en-US"/>
        </w:rPr>
      </w:pPr>
      <w:r>
        <w:rPr>
          <w:rFonts w:eastAsia="Times New Roman"/>
          <w:b/>
          <w:bCs/>
          <w:lang w:eastAsia="en-US"/>
        </w:rPr>
        <w:t>HMG:</w:t>
      </w:r>
    </w:p>
    <w:p w14:paraId="1C82321D" w14:textId="764F5A09" w:rsidR="00046DCC" w:rsidRDefault="009D38DD" w:rsidP="00046DCC">
      <w:pPr>
        <w:pStyle w:val="PargrafodaLista"/>
        <w:rPr>
          <w:rFonts w:eastAsia="Times New Roman"/>
          <w:lang w:eastAsia="en-US"/>
        </w:rPr>
      </w:pPr>
      <w:hyperlink r:id="rId25" w:history="1">
        <w:r w:rsidRPr="00925886">
          <w:rPr>
            <w:rStyle w:val="Hyperlink"/>
            <w:rFonts w:eastAsia="Times New Roman"/>
            <w:lang w:eastAsia="en-US"/>
          </w:rPr>
          <w:t>https://wap0006casafirjan-hmg.azurewebsites.net/escolasesi/portal/index.php</w:t>
        </w:r>
      </w:hyperlink>
    </w:p>
    <w:p w14:paraId="18FE43D9" w14:textId="77777777" w:rsidR="00E34A4B" w:rsidRPr="00046DCC" w:rsidRDefault="00E34A4B" w:rsidP="00046DCC">
      <w:pPr>
        <w:pStyle w:val="PargrafodaLista"/>
        <w:rPr>
          <w:rFonts w:eastAsia="Times New Roman"/>
          <w:lang w:eastAsia="en-US"/>
        </w:rPr>
      </w:pPr>
    </w:p>
    <w:p w14:paraId="2E10090D" w14:textId="6DF0062B" w:rsidR="00046DCC" w:rsidRPr="005C37D9" w:rsidRDefault="00046DCC" w:rsidP="00EF2286">
      <w:pPr>
        <w:pStyle w:val="PargrafodaLista"/>
        <w:numPr>
          <w:ilvl w:val="0"/>
          <w:numId w:val="27"/>
        </w:numPr>
        <w:rPr>
          <w:rFonts w:eastAsia="Times New Roman"/>
          <w:lang w:eastAsia="en-US"/>
        </w:rPr>
      </w:pPr>
      <w:r>
        <w:rPr>
          <w:rFonts w:eastAsia="Times New Roman"/>
          <w:b/>
          <w:bCs/>
          <w:lang w:eastAsia="en-US"/>
        </w:rPr>
        <w:t>PRD:</w:t>
      </w:r>
    </w:p>
    <w:p w14:paraId="2C298321" w14:textId="4911ACF1" w:rsidR="005C37D9" w:rsidRDefault="009D38DD" w:rsidP="005C37D9">
      <w:pPr>
        <w:pStyle w:val="PargrafodaLista"/>
        <w:rPr>
          <w:rFonts w:eastAsia="Times New Roman"/>
          <w:lang w:eastAsia="en-US"/>
        </w:rPr>
      </w:pPr>
      <w:hyperlink r:id="rId26" w:history="1">
        <w:r w:rsidRPr="00925886">
          <w:rPr>
            <w:rStyle w:val="Hyperlink"/>
            <w:rFonts w:eastAsia="Times New Roman"/>
            <w:lang w:eastAsia="en-US"/>
          </w:rPr>
          <w:t>https://casafirjan.com.br/casafirjan/portal/index.php</w:t>
        </w:r>
      </w:hyperlink>
    </w:p>
    <w:p w14:paraId="59404637" w14:textId="7C422365" w:rsidR="00EF2286" w:rsidRDefault="00EF2286" w:rsidP="00046DCC">
      <w:pPr>
        <w:pStyle w:val="PargrafodaLista"/>
        <w:rPr>
          <w:rFonts w:eastAsia="Times New Roman"/>
          <w:b/>
          <w:bCs/>
          <w:lang w:eastAsia="en-US"/>
        </w:rPr>
      </w:pPr>
    </w:p>
    <w:p w14:paraId="1054C7C4" w14:textId="77777777" w:rsidR="00046DCC" w:rsidRDefault="00046DCC" w:rsidP="00046DCC">
      <w:pPr>
        <w:pStyle w:val="PargrafodaLista"/>
        <w:rPr>
          <w:rFonts w:eastAsia="Times New Roman"/>
          <w:b/>
          <w:bCs/>
          <w:lang w:eastAsia="en-US"/>
        </w:rPr>
      </w:pPr>
    </w:p>
    <w:p w14:paraId="389C150B" w14:textId="47DB1A94" w:rsidR="001809F8" w:rsidRDefault="00911006" w:rsidP="006C251C">
      <w:pPr>
        <w:pStyle w:val="PTSHead2"/>
      </w:pPr>
      <w:bookmarkStart w:id="51" w:name="_Toc51944864"/>
      <w:proofErr w:type="spellStart"/>
      <w:r>
        <w:t>Gerenciamento</w:t>
      </w:r>
      <w:bookmarkEnd w:id="51"/>
      <w:proofErr w:type="spellEnd"/>
    </w:p>
    <w:p w14:paraId="63BE1D2E" w14:textId="1D4E7795" w:rsidR="00046DCC" w:rsidRDefault="00046DCC" w:rsidP="00046DCC">
      <w:pPr>
        <w:pStyle w:val="PTSBullet1"/>
        <w:numPr>
          <w:ilvl w:val="0"/>
          <w:numId w:val="2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 gerenciamento do site </w:t>
      </w:r>
      <w:r w:rsidR="009D38DD">
        <w:rPr>
          <w:rFonts w:asciiTheme="minorHAnsi" w:hAnsiTheme="minorHAnsi"/>
        </w:rPr>
        <w:t>Casa Firjan</w:t>
      </w:r>
      <w:r>
        <w:rPr>
          <w:rFonts w:asciiTheme="minorHAnsi" w:hAnsiTheme="minorHAnsi"/>
        </w:rPr>
        <w:t>, pelos colaboradores do time de “Comunicação”, se dá através do CMS (</w:t>
      </w:r>
      <w:proofErr w:type="spellStart"/>
      <w:r>
        <w:rPr>
          <w:rFonts w:asciiTheme="minorHAnsi" w:hAnsiTheme="minorHAnsi"/>
        </w:rPr>
        <w:t>Content</w:t>
      </w:r>
      <w:proofErr w:type="spellEnd"/>
      <w:r>
        <w:rPr>
          <w:rFonts w:asciiTheme="minorHAnsi" w:hAnsiTheme="minorHAnsi"/>
        </w:rPr>
        <w:t xml:space="preserve"> Management System) de cada ambiente:</w:t>
      </w:r>
    </w:p>
    <w:p w14:paraId="513692ED" w14:textId="77777777" w:rsidR="00046DCC" w:rsidRPr="00046DCC" w:rsidRDefault="00046DCC" w:rsidP="00046DCC">
      <w:pPr>
        <w:pStyle w:val="PTSBullet1"/>
        <w:tabs>
          <w:tab w:val="clear" w:pos="1080"/>
        </w:tabs>
        <w:ind w:left="720" w:firstLine="0"/>
        <w:jc w:val="both"/>
        <w:rPr>
          <w:rFonts w:asciiTheme="minorHAnsi" w:hAnsiTheme="minorHAnsi"/>
        </w:rPr>
      </w:pPr>
    </w:p>
    <w:p w14:paraId="13A03BD2" w14:textId="77777777" w:rsidR="00046DCC" w:rsidRPr="00046DCC" w:rsidRDefault="00046DCC" w:rsidP="00046DCC">
      <w:pPr>
        <w:pStyle w:val="PargrafodaLista"/>
        <w:numPr>
          <w:ilvl w:val="0"/>
          <w:numId w:val="27"/>
        </w:numPr>
        <w:rPr>
          <w:rFonts w:eastAsia="Times New Roman"/>
          <w:lang w:eastAsia="en-US"/>
        </w:rPr>
      </w:pPr>
      <w:r>
        <w:rPr>
          <w:rFonts w:eastAsia="Times New Roman"/>
          <w:b/>
          <w:bCs/>
          <w:lang w:eastAsia="en-US"/>
        </w:rPr>
        <w:t>DEV:</w:t>
      </w:r>
    </w:p>
    <w:p w14:paraId="0523B25F" w14:textId="6FF93CC3" w:rsidR="00046DCC" w:rsidRDefault="009D38DD" w:rsidP="00046DCC">
      <w:pPr>
        <w:pStyle w:val="PargrafodaLista"/>
        <w:rPr>
          <w:rFonts w:eastAsia="Times New Roman"/>
          <w:lang w:eastAsia="en-US"/>
        </w:rPr>
      </w:pPr>
      <w:hyperlink r:id="rId27" w:history="1">
        <w:r w:rsidRPr="00925886">
          <w:rPr>
            <w:rStyle w:val="Hyperlink"/>
            <w:rFonts w:eastAsia="Times New Roman"/>
            <w:lang w:eastAsia="en-US"/>
          </w:rPr>
          <w:t>https://wap0006casafirjan-dev.azurewebsites.net/Atualiza/Manager/Login.php</w:t>
        </w:r>
      </w:hyperlink>
    </w:p>
    <w:p w14:paraId="068C7D51" w14:textId="77777777" w:rsidR="00297BDC" w:rsidRPr="00046DCC" w:rsidRDefault="00297BDC" w:rsidP="00046DCC">
      <w:pPr>
        <w:pStyle w:val="PargrafodaLista"/>
        <w:rPr>
          <w:rFonts w:eastAsia="Times New Roman"/>
          <w:lang w:eastAsia="en-US"/>
        </w:rPr>
      </w:pPr>
    </w:p>
    <w:p w14:paraId="457E9A23" w14:textId="77777777" w:rsidR="00046DCC" w:rsidRPr="00046DCC" w:rsidRDefault="00046DCC" w:rsidP="00046DCC">
      <w:pPr>
        <w:pStyle w:val="PargrafodaLista"/>
        <w:numPr>
          <w:ilvl w:val="0"/>
          <w:numId w:val="27"/>
        </w:numPr>
        <w:rPr>
          <w:rFonts w:eastAsia="Times New Roman"/>
          <w:lang w:eastAsia="en-US"/>
        </w:rPr>
      </w:pPr>
      <w:r>
        <w:rPr>
          <w:rFonts w:eastAsia="Times New Roman"/>
          <w:b/>
          <w:bCs/>
          <w:lang w:eastAsia="en-US"/>
        </w:rPr>
        <w:t>QA:</w:t>
      </w:r>
    </w:p>
    <w:p w14:paraId="24EC1053" w14:textId="31204C1B" w:rsidR="00046DCC" w:rsidRDefault="009D38DD" w:rsidP="00046DCC">
      <w:pPr>
        <w:pStyle w:val="PargrafodaLista"/>
        <w:rPr>
          <w:rFonts w:eastAsia="Times New Roman"/>
          <w:lang w:eastAsia="en-US"/>
        </w:rPr>
      </w:pPr>
      <w:hyperlink r:id="rId28" w:history="1">
        <w:r w:rsidRPr="00925886">
          <w:rPr>
            <w:rStyle w:val="Hyperlink"/>
            <w:rFonts w:eastAsia="Times New Roman"/>
            <w:lang w:eastAsia="en-US"/>
          </w:rPr>
          <w:t>https://wap0006casafirjan-qa.azurewebsites.net/Atualiza/Manager/Login.php</w:t>
        </w:r>
      </w:hyperlink>
    </w:p>
    <w:p w14:paraId="0D790416" w14:textId="77777777" w:rsidR="007A1373" w:rsidRPr="00046DCC" w:rsidRDefault="007A1373" w:rsidP="00046DCC">
      <w:pPr>
        <w:pStyle w:val="PargrafodaLista"/>
        <w:rPr>
          <w:rFonts w:eastAsia="Times New Roman"/>
          <w:lang w:eastAsia="en-US"/>
        </w:rPr>
      </w:pPr>
    </w:p>
    <w:p w14:paraId="0F3B114E" w14:textId="77777777" w:rsidR="00046DCC" w:rsidRPr="00046DCC" w:rsidRDefault="00046DCC" w:rsidP="00046DCC">
      <w:pPr>
        <w:pStyle w:val="PargrafodaLista"/>
        <w:numPr>
          <w:ilvl w:val="0"/>
          <w:numId w:val="27"/>
        </w:numPr>
        <w:rPr>
          <w:rFonts w:eastAsia="Times New Roman"/>
          <w:lang w:eastAsia="en-US"/>
        </w:rPr>
      </w:pPr>
      <w:r>
        <w:rPr>
          <w:rFonts w:eastAsia="Times New Roman"/>
          <w:b/>
          <w:bCs/>
          <w:lang w:eastAsia="en-US"/>
        </w:rPr>
        <w:t>HMG:</w:t>
      </w:r>
    </w:p>
    <w:p w14:paraId="681385F2" w14:textId="6EB0EBF4" w:rsidR="00046DCC" w:rsidRDefault="009D38DD" w:rsidP="00046DCC">
      <w:pPr>
        <w:pStyle w:val="PargrafodaLista"/>
        <w:rPr>
          <w:rFonts w:eastAsia="Times New Roman"/>
          <w:lang w:eastAsia="en-US"/>
        </w:rPr>
      </w:pPr>
      <w:hyperlink r:id="rId29" w:history="1">
        <w:r w:rsidRPr="00925886">
          <w:rPr>
            <w:rStyle w:val="Hyperlink"/>
            <w:rFonts w:eastAsia="Times New Roman"/>
            <w:lang w:eastAsia="en-US"/>
          </w:rPr>
          <w:t>https://wap0006casafirjan-hmg.azurewebsites.net/Atualiza/Manager/Login.php</w:t>
        </w:r>
      </w:hyperlink>
    </w:p>
    <w:p w14:paraId="41247D34" w14:textId="77777777" w:rsidR="00F41AE9" w:rsidRPr="00046DCC" w:rsidRDefault="00F41AE9" w:rsidP="00046DCC">
      <w:pPr>
        <w:pStyle w:val="PargrafodaLista"/>
        <w:rPr>
          <w:rFonts w:eastAsia="Times New Roman"/>
          <w:lang w:eastAsia="en-US"/>
        </w:rPr>
      </w:pPr>
    </w:p>
    <w:p w14:paraId="50067FFC" w14:textId="77777777" w:rsidR="00046DCC" w:rsidRPr="00046DCC" w:rsidRDefault="00046DCC" w:rsidP="00046DCC">
      <w:pPr>
        <w:pStyle w:val="PargrafodaLista"/>
        <w:numPr>
          <w:ilvl w:val="0"/>
          <w:numId w:val="27"/>
        </w:numPr>
        <w:rPr>
          <w:rFonts w:eastAsia="Times New Roman"/>
          <w:lang w:eastAsia="en-US"/>
        </w:rPr>
      </w:pPr>
      <w:r>
        <w:rPr>
          <w:rFonts w:eastAsia="Times New Roman"/>
          <w:b/>
          <w:bCs/>
          <w:lang w:eastAsia="en-US"/>
        </w:rPr>
        <w:lastRenderedPageBreak/>
        <w:t>PRD:</w:t>
      </w:r>
    </w:p>
    <w:p w14:paraId="06561D94" w14:textId="79B8FD27" w:rsidR="00EF2286" w:rsidRPr="00FA7409" w:rsidRDefault="001E2395" w:rsidP="00FA7409">
      <w:pPr>
        <w:pStyle w:val="PargrafodaLista"/>
        <w:rPr>
          <w:rStyle w:val="Hyperlink"/>
          <w:rFonts w:eastAsia="Times New Roman"/>
          <w:lang w:eastAsia="en-US"/>
        </w:rPr>
      </w:pPr>
      <w:hyperlink r:id="rId30" w:history="1">
        <w:r w:rsidR="005C37D9" w:rsidRPr="00FA7409">
          <w:rPr>
            <w:rStyle w:val="Hyperlink"/>
            <w:rFonts w:eastAsia="Times New Roman"/>
            <w:lang w:eastAsia="en-US"/>
          </w:rPr>
          <w:t>https://</w:t>
        </w:r>
        <w:r w:rsidR="009D38DD">
          <w:rPr>
            <w:rStyle w:val="Hyperlink"/>
            <w:rFonts w:eastAsia="Times New Roman"/>
            <w:lang w:eastAsia="en-US"/>
          </w:rPr>
          <w:t>casa</w:t>
        </w:r>
        <w:r w:rsidR="005C37D9" w:rsidRPr="00FA7409">
          <w:rPr>
            <w:rStyle w:val="Hyperlink"/>
            <w:rFonts w:eastAsia="Times New Roman"/>
            <w:lang w:eastAsia="en-US"/>
          </w:rPr>
          <w:t>firjan</w:t>
        </w:r>
        <w:bookmarkStart w:id="52" w:name="_GoBack"/>
        <w:bookmarkEnd w:id="52"/>
        <w:r w:rsidR="005C37D9" w:rsidRPr="00FA7409">
          <w:rPr>
            <w:rStyle w:val="Hyperlink"/>
            <w:rFonts w:eastAsia="Times New Roman"/>
            <w:lang w:eastAsia="en-US"/>
          </w:rPr>
          <w:t>.com.br/Atualiza/Manager/Login.php</w:t>
        </w:r>
      </w:hyperlink>
    </w:p>
    <w:p w14:paraId="19EEA5DE" w14:textId="77777777" w:rsidR="00EF2286" w:rsidRDefault="00EF2286" w:rsidP="00EF2286">
      <w:pPr>
        <w:pStyle w:val="PTSBullet1"/>
        <w:tabs>
          <w:tab w:val="clear" w:pos="1080"/>
        </w:tabs>
        <w:jc w:val="both"/>
        <w:rPr>
          <w:rFonts w:asciiTheme="minorHAnsi" w:hAnsiTheme="minorHAnsi"/>
        </w:rPr>
      </w:pPr>
    </w:p>
    <w:p w14:paraId="676ECD74" w14:textId="25D5BDE5" w:rsidR="002126E7" w:rsidRDefault="00382B76" w:rsidP="00382B76">
      <w:pPr>
        <w:pStyle w:val="PTSHead3"/>
      </w:pPr>
      <w:proofErr w:type="spellStart"/>
      <w:r w:rsidRPr="00382B76">
        <w:t>Inicializando</w:t>
      </w:r>
      <w:proofErr w:type="spellEnd"/>
      <w:r w:rsidRPr="00382B76">
        <w:t xml:space="preserve"> </w:t>
      </w:r>
      <w:proofErr w:type="spellStart"/>
      <w:r w:rsidRPr="00382B76">
        <w:t>Serviço</w:t>
      </w:r>
      <w:proofErr w:type="spellEnd"/>
    </w:p>
    <w:p w14:paraId="616DE6B6" w14:textId="66E0889D" w:rsidR="00533957" w:rsidRDefault="00DF59D6" w:rsidP="00EF2286">
      <w:pPr>
        <w:pStyle w:val="PTSBullet1"/>
        <w:numPr>
          <w:ilvl w:val="0"/>
          <w:numId w:val="2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Caso o serviço web </w:t>
      </w:r>
      <w:r w:rsidR="0071365E">
        <w:rPr>
          <w:rFonts w:asciiTheme="minorHAnsi" w:hAnsiTheme="minorHAnsi"/>
        </w:rPr>
        <w:t>da aplicação esteja indisponível e queira reinicializar o serviço, basta seguir os seguintes passos:</w:t>
      </w:r>
    </w:p>
    <w:p w14:paraId="2E039EB9" w14:textId="42CBD2C6" w:rsidR="00A95D2D" w:rsidRDefault="00351ADF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  <w:r w:rsidRPr="00AA04CF">
        <w:rPr>
          <w:rFonts w:asciiTheme="minorHAnsi" w:hAnsiTheme="minorHAnsi"/>
          <w:b/>
          <w:bCs/>
        </w:rPr>
        <w:t>1° passo</w:t>
      </w:r>
      <w:r w:rsidR="00AA04CF">
        <w:rPr>
          <w:rFonts w:asciiTheme="minorHAnsi" w:hAnsiTheme="minorHAnsi"/>
        </w:rPr>
        <w:t>:</w:t>
      </w:r>
      <w:r w:rsidR="00B61774">
        <w:rPr>
          <w:rFonts w:asciiTheme="minorHAnsi" w:hAnsiTheme="minorHAnsi"/>
        </w:rPr>
        <w:t xml:space="preserve"> </w:t>
      </w:r>
      <w:r w:rsidR="00A95D2D">
        <w:rPr>
          <w:rFonts w:asciiTheme="minorHAnsi" w:hAnsiTheme="minorHAnsi"/>
        </w:rPr>
        <w:t>Acessa</w:t>
      </w:r>
      <w:r w:rsidR="00AA04CF">
        <w:rPr>
          <w:rFonts w:asciiTheme="minorHAnsi" w:hAnsiTheme="minorHAnsi"/>
        </w:rPr>
        <w:t>r</w:t>
      </w:r>
      <w:r w:rsidR="00A95D2D">
        <w:rPr>
          <w:rFonts w:asciiTheme="minorHAnsi" w:hAnsiTheme="minorHAnsi"/>
        </w:rPr>
        <w:t xml:space="preserve"> o portal da Microsoft: </w:t>
      </w:r>
      <w:hyperlink r:id="rId31" w:history="1">
        <w:r w:rsidR="00B61774" w:rsidRPr="00323E87">
          <w:rPr>
            <w:rStyle w:val="Hyperlink"/>
            <w:rFonts w:asciiTheme="minorHAnsi" w:hAnsiTheme="minorHAnsi"/>
          </w:rPr>
          <w:t>https://portal.azure.com</w:t>
        </w:r>
      </w:hyperlink>
      <w:r w:rsidR="00351692">
        <w:rPr>
          <w:rFonts w:asciiTheme="minorHAnsi" w:hAnsiTheme="minorHAnsi"/>
        </w:rPr>
        <w:t xml:space="preserve"> e fazer login com seu e-mail e senha;</w:t>
      </w:r>
    </w:p>
    <w:p w14:paraId="2783518E" w14:textId="382E836C" w:rsidR="00351692" w:rsidRDefault="00AA04CF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2</w:t>
      </w:r>
      <w:r w:rsidRPr="00AA04CF">
        <w:rPr>
          <w:rFonts w:asciiTheme="minorHAnsi" w:hAnsiTheme="minorHAnsi"/>
          <w:b/>
          <w:bCs/>
        </w:rPr>
        <w:t>° passo</w:t>
      </w:r>
      <w:r>
        <w:rPr>
          <w:rFonts w:asciiTheme="minorHAnsi" w:hAnsiTheme="minorHAnsi"/>
        </w:rPr>
        <w:t xml:space="preserve">: </w:t>
      </w:r>
      <w:r w:rsidR="001C2A8E">
        <w:rPr>
          <w:rFonts w:asciiTheme="minorHAnsi" w:hAnsiTheme="minorHAnsi"/>
        </w:rPr>
        <w:t xml:space="preserve">Pesquisar por </w:t>
      </w:r>
      <w:proofErr w:type="spellStart"/>
      <w:r w:rsidR="001C2A8E">
        <w:rPr>
          <w:rFonts w:asciiTheme="minorHAnsi" w:hAnsiTheme="minorHAnsi"/>
        </w:rPr>
        <w:t>Resource</w:t>
      </w:r>
      <w:proofErr w:type="spellEnd"/>
      <w:r w:rsidR="001C2A8E">
        <w:rPr>
          <w:rFonts w:asciiTheme="minorHAnsi" w:hAnsiTheme="minorHAnsi"/>
        </w:rPr>
        <w:t xml:space="preserve"> </w:t>
      </w:r>
      <w:proofErr w:type="spellStart"/>
      <w:r w:rsidR="001C2A8E">
        <w:rPr>
          <w:rFonts w:asciiTheme="minorHAnsi" w:hAnsiTheme="minorHAnsi"/>
        </w:rPr>
        <w:t>Groups</w:t>
      </w:r>
      <w:proofErr w:type="spellEnd"/>
      <w:r w:rsidR="001C2A8E">
        <w:rPr>
          <w:rFonts w:asciiTheme="minorHAnsi" w:hAnsiTheme="minorHAnsi"/>
        </w:rPr>
        <w:t>:</w:t>
      </w:r>
    </w:p>
    <w:p w14:paraId="1FE8B5E7" w14:textId="70F0963E" w:rsidR="001C2A8E" w:rsidRDefault="001C2A8E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A676F4B" wp14:editId="176E3EAD">
            <wp:extent cx="5230730" cy="3657600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C85A" w14:textId="2BC31301" w:rsidR="001C2A8E" w:rsidRDefault="001C2A8E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p w14:paraId="739C05AB" w14:textId="77777777" w:rsidR="00F734A3" w:rsidRDefault="00F734A3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p w14:paraId="1A3338F0" w14:textId="77777777" w:rsidR="00F734A3" w:rsidRDefault="00F734A3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p w14:paraId="7039020F" w14:textId="77777777" w:rsidR="00F734A3" w:rsidRDefault="00F734A3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p w14:paraId="5C21244E" w14:textId="77777777" w:rsidR="00F734A3" w:rsidRDefault="00F734A3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p w14:paraId="29431DD8" w14:textId="4FE2C0B3" w:rsidR="00F734A3" w:rsidRDefault="00F734A3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p w14:paraId="49076273" w14:textId="77777777" w:rsidR="00B87B54" w:rsidRDefault="00B87B54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p w14:paraId="07FF1E6F" w14:textId="77777777" w:rsidR="00F734A3" w:rsidRDefault="00F734A3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p w14:paraId="2895C3A1" w14:textId="77777777" w:rsidR="00F734A3" w:rsidRDefault="00F734A3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p w14:paraId="7B2B7C21" w14:textId="77777777" w:rsidR="00F734A3" w:rsidRDefault="00F734A3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p w14:paraId="75BCE76D" w14:textId="6A728498" w:rsidR="001C2A8E" w:rsidRDefault="00AA04CF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lastRenderedPageBreak/>
        <w:t>3</w:t>
      </w:r>
      <w:r w:rsidRPr="00AA04CF">
        <w:rPr>
          <w:rFonts w:asciiTheme="minorHAnsi" w:hAnsiTheme="minorHAnsi"/>
          <w:b/>
          <w:bCs/>
        </w:rPr>
        <w:t>° passo</w:t>
      </w:r>
      <w:r>
        <w:rPr>
          <w:rFonts w:asciiTheme="minorHAnsi" w:hAnsiTheme="minorHAnsi"/>
        </w:rPr>
        <w:t xml:space="preserve">: </w:t>
      </w:r>
      <w:r w:rsidR="00F734A3">
        <w:rPr>
          <w:rFonts w:asciiTheme="minorHAnsi" w:hAnsiTheme="minorHAnsi"/>
        </w:rPr>
        <w:t xml:space="preserve">Pesquisar pelo </w:t>
      </w:r>
      <w:proofErr w:type="spellStart"/>
      <w:r w:rsidR="00F734A3">
        <w:rPr>
          <w:rFonts w:asciiTheme="minorHAnsi" w:hAnsiTheme="minorHAnsi"/>
        </w:rPr>
        <w:t>Resource</w:t>
      </w:r>
      <w:proofErr w:type="spellEnd"/>
      <w:r w:rsidR="00F734A3">
        <w:rPr>
          <w:rFonts w:asciiTheme="minorHAnsi" w:hAnsiTheme="minorHAnsi"/>
        </w:rPr>
        <w:t xml:space="preserve"> </w:t>
      </w:r>
      <w:proofErr w:type="spellStart"/>
      <w:r w:rsidR="00F734A3">
        <w:rPr>
          <w:rFonts w:asciiTheme="minorHAnsi" w:hAnsiTheme="minorHAnsi"/>
        </w:rPr>
        <w:t>Group</w:t>
      </w:r>
      <w:proofErr w:type="spellEnd"/>
      <w:r w:rsidR="00F734A3">
        <w:rPr>
          <w:rFonts w:asciiTheme="minorHAnsi" w:hAnsiTheme="minorHAnsi"/>
        </w:rPr>
        <w:t xml:space="preserve"> chamado: “RG-DITOP-APPS”;</w:t>
      </w:r>
    </w:p>
    <w:p w14:paraId="5C881261" w14:textId="3BC23A94" w:rsidR="00F734A3" w:rsidRDefault="00F734A3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F7BC1FF" wp14:editId="2684D4D7">
            <wp:extent cx="5361836" cy="3522428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836" cy="35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0108" w14:textId="25A584B2" w:rsidR="009D6D08" w:rsidRDefault="009D6D08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p w14:paraId="59E07A80" w14:textId="66D93682" w:rsidR="009D6D08" w:rsidRDefault="00AA04CF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b/>
          <w:bCs/>
        </w:rPr>
        <w:t>4</w:t>
      </w:r>
      <w:r w:rsidRPr="00AA04CF">
        <w:rPr>
          <w:rFonts w:asciiTheme="minorHAnsi" w:hAnsiTheme="minorHAnsi"/>
          <w:b/>
          <w:bCs/>
        </w:rPr>
        <w:t>° passo</w:t>
      </w:r>
      <w:r>
        <w:rPr>
          <w:rFonts w:asciiTheme="minorHAnsi" w:hAnsiTheme="minorHAnsi"/>
        </w:rPr>
        <w:t xml:space="preserve">: </w:t>
      </w:r>
      <w:r w:rsidR="00383902">
        <w:rPr>
          <w:rFonts w:asciiTheme="minorHAnsi" w:hAnsiTheme="minorHAnsi"/>
        </w:rPr>
        <w:t>Selecionar o Web App chamado</w:t>
      </w:r>
      <w:r w:rsidR="00E2471A">
        <w:rPr>
          <w:rFonts w:asciiTheme="minorHAnsi" w:hAnsiTheme="minorHAnsi"/>
        </w:rPr>
        <w:t xml:space="preserve"> e reinicializar o serviço</w:t>
      </w:r>
      <w:r w:rsidR="00383902">
        <w:rPr>
          <w:rFonts w:asciiTheme="minorHAnsi" w:hAnsiTheme="minorHAnsi"/>
        </w:rPr>
        <w:t xml:space="preserve">: </w:t>
      </w:r>
      <w:r w:rsidR="003F4BF4" w:rsidRPr="003F4BF4">
        <w:rPr>
          <w:rFonts w:asciiTheme="minorHAnsi" w:hAnsiTheme="minorHAnsi"/>
          <w:i/>
          <w:iCs/>
        </w:rPr>
        <w:t>WAP0006ESCOLAFIRJANSESI</w:t>
      </w:r>
      <w:r w:rsidR="003F4BF4">
        <w:rPr>
          <w:rFonts w:asciiTheme="minorHAnsi" w:hAnsiTheme="minorHAnsi"/>
          <w:i/>
          <w:iCs/>
        </w:rPr>
        <w:t>;</w:t>
      </w:r>
    </w:p>
    <w:p w14:paraId="38AF96D6" w14:textId="64078A8F" w:rsidR="003F4BF4" w:rsidRPr="003F4BF4" w:rsidRDefault="00BC7A98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05B800C" wp14:editId="32CEA7F1">
            <wp:extent cx="5361306" cy="1862138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6" cy="18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0C5B" w14:textId="77777777" w:rsidR="00B61774" w:rsidRDefault="00B61774" w:rsidP="00A95D2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</w:p>
    <w:bookmarkEnd w:id="1"/>
    <w:bookmarkEnd w:id="2"/>
    <w:bookmarkEnd w:id="3"/>
    <w:bookmarkEnd w:id="44"/>
    <w:bookmarkEnd w:id="45"/>
    <w:bookmarkEnd w:id="46"/>
    <w:p w14:paraId="5B8D20F1" w14:textId="739E2036" w:rsidR="00504DE6" w:rsidRDefault="00BC7A98" w:rsidP="00413473">
      <w:pPr>
        <w:pStyle w:val="PTSBullet1"/>
        <w:numPr>
          <w:ilvl w:val="0"/>
          <w:numId w:val="2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Caso ocorra algum problema com o banco de dados e precise reinicializar o serviço, basta seguir os seguintes passos:</w:t>
      </w:r>
    </w:p>
    <w:p w14:paraId="5538ED01" w14:textId="64A9B0DB" w:rsidR="00351ADF" w:rsidRDefault="00590ECD" w:rsidP="00AA04CF">
      <w:pPr>
        <w:pStyle w:val="PTSBullet1"/>
        <w:tabs>
          <w:tab w:val="clear" w:pos="1080"/>
        </w:tabs>
        <w:ind w:firstLine="360"/>
        <w:jc w:val="both"/>
        <w:rPr>
          <w:rFonts w:asciiTheme="minorHAnsi" w:hAnsiTheme="minorHAnsi"/>
        </w:rPr>
      </w:pPr>
      <w:r w:rsidRPr="00AA04CF">
        <w:rPr>
          <w:rFonts w:asciiTheme="minorHAnsi" w:hAnsiTheme="minorHAnsi"/>
          <w:b/>
          <w:bCs/>
        </w:rPr>
        <w:t>1° passo</w:t>
      </w:r>
      <w:r>
        <w:rPr>
          <w:rFonts w:asciiTheme="minorHAnsi" w:hAnsiTheme="minorHAnsi"/>
        </w:rPr>
        <w:t xml:space="preserve">: Acessar o portal da Microsoft: </w:t>
      </w:r>
      <w:hyperlink r:id="rId35" w:history="1">
        <w:r w:rsidRPr="00323E87">
          <w:rPr>
            <w:rStyle w:val="Hyperlink"/>
            <w:rFonts w:asciiTheme="minorHAnsi" w:hAnsiTheme="minorHAnsi"/>
          </w:rPr>
          <w:t>https://portal.azure.com</w:t>
        </w:r>
      </w:hyperlink>
      <w:r>
        <w:rPr>
          <w:rFonts w:asciiTheme="minorHAnsi" w:hAnsiTheme="minorHAnsi"/>
        </w:rPr>
        <w:t xml:space="preserve"> e fazer login com seu e-mail e senha;</w:t>
      </w:r>
    </w:p>
    <w:p w14:paraId="604BEC7B" w14:textId="77777777" w:rsidR="006E2A43" w:rsidRDefault="006E2A43" w:rsidP="00590EC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  <w:b/>
          <w:bCs/>
        </w:rPr>
      </w:pPr>
    </w:p>
    <w:p w14:paraId="0682EE6D" w14:textId="77777777" w:rsidR="006E2A43" w:rsidRDefault="006E2A43" w:rsidP="00590EC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  <w:b/>
          <w:bCs/>
        </w:rPr>
      </w:pPr>
    </w:p>
    <w:p w14:paraId="6E6A850C" w14:textId="77777777" w:rsidR="006E2A43" w:rsidRDefault="006E2A43" w:rsidP="00590EC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  <w:b/>
          <w:bCs/>
        </w:rPr>
      </w:pPr>
    </w:p>
    <w:p w14:paraId="5FE9369B" w14:textId="77777777" w:rsidR="006E2A43" w:rsidRDefault="006E2A43" w:rsidP="00590EC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  <w:b/>
          <w:bCs/>
        </w:rPr>
      </w:pPr>
    </w:p>
    <w:p w14:paraId="37D6F7B0" w14:textId="128A54F0" w:rsidR="00590ECD" w:rsidRDefault="00590ECD" w:rsidP="00590ECD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2</w:t>
      </w:r>
      <w:r w:rsidRPr="00AA04CF">
        <w:rPr>
          <w:rFonts w:asciiTheme="minorHAnsi" w:hAnsiTheme="minorHAnsi"/>
          <w:b/>
          <w:bCs/>
        </w:rPr>
        <w:t>° passo</w:t>
      </w:r>
      <w:r>
        <w:rPr>
          <w:rFonts w:asciiTheme="minorHAnsi" w:hAnsiTheme="minorHAnsi"/>
        </w:rPr>
        <w:t xml:space="preserve">: Pesquisar por </w:t>
      </w:r>
      <w:proofErr w:type="spellStart"/>
      <w:r>
        <w:rPr>
          <w:rFonts w:asciiTheme="minorHAnsi" w:hAnsiTheme="minorHAnsi"/>
        </w:rPr>
        <w:t>Resource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Groups</w:t>
      </w:r>
      <w:proofErr w:type="spellEnd"/>
      <w:r>
        <w:rPr>
          <w:rFonts w:asciiTheme="minorHAnsi" w:hAnsiTheme="minorHAnsi"/>
        </w:rPr>
        <w:t>:</w:t>
      </w:r>
    </w:p>
    <w:p w14:paraId="14469E20" w14:textId="7B6417EB" w:rsidR="00BC7A98" w:rsidRDefault="006E2A43" w:rsidP="00BC7A98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9F69CB0" wp14:editId="6D078F9E">
            <wp:extent cx="5230730" cy="365760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255D" w14:textId="55CADE0E" w:rsidR="00A7196C" w:rsidRDefault="00A7196C" w:rsidP="00A7196C">
      <w:pPr>
        <w:pStyle w:val="PTSBullet1"/>
        <w:tabs>
          <w:tab w:val="clear" w:pos="1080"/>
        </w:tabs>
        <w:ind w:left="720" w:firstLine="0"/>
        <w:jc w:val="both"/>
        <w:rPr>
          <w:rFonts w:asciiTheme="minorHAnsi" w:hAnsiTheme="minorHAnsi"/>
        </w:rPr>
      </w:pPr>
    </w:p>
    <w:p w14:paraId="2983B7E5" w14:textId="77777777" w:rsidR="006E2A43" w:rsidRDefault="006E2A43" w:rsidP="006E2A43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3</w:t>
      </w:r>
      <w:r w:rsidRPr="00AA04CF">
        <w:rPr>
          <w:rFonts w:asciiTheme="minorHAnsi" w:hAnsiTheme="minorHAnsi"/>
          <w:b/>
          <w:bCs/>
        </w:rPr>
        <w:t>° passo</w:t>
      </w:r>
      <w:r>
        <w:rPr>
          <w:rFonts w:asciiTheme="minorHAnsi" w:hAnsiTheme="minorHAnsi"/>
        </w:rPr>
        <w:t xml:space="preserve">: Pesquisar pelo </w:t>
      </w:r>
      <w:proofErr w:type="spellStart"/>
      <w:r>
        <w:rPr>
          <w:rFonts w:asciiTheme="minorHAnsi" w:hAnsiTheme="minorHAnsi"/>
        </w:rPr>
        <w:t>Resource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Group</w:t>
      </w:r>
      <w:proofErr w:type="spellEnd"/>
      <w:r>
        <w:rPr>
          <w:rFonts w:asciiTheme="minorHAnsi" w:hAnsiTheme="minorHAnsi"/>
        </w:rPr>
        <w:t xml:space="preserve"> chamado: “RG-DITOP-APPS”;</w:t>
      </w:r>
    </w:p>
    <w:p w14:paraId="62B59E9E" w14:textId="008B5989" w:rsidR="006E2A43" w:rsidRDefault="00342773" w:rsidP="00D95171">
      <w:pPr>
        <w:pStyle w:val="PTSBullet1"/>
        <w:tabs>
          <w:tab w:val="clear" w:pos="1080"/>
        </w:tabs>
        <w:ind w:left="720" w:firstLine="720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CF696B0" wp14:editId="0A778D9C">
            <wp:extent cx="5361836" cy="3522428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836" cy="352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3466" w14:textId="39DC1B74" w:rsidR="00D95171" w:rsidRDefault="00D95171" w:rsidP="00D95171">
      <w:pPr>
        <w:pStyle w:val="PTSBullet1"/>
        <w:tabs>
          <w:tab w:val="clear" w:pos="1080"/>
        </w:tabs>
        <w:ind w:left="1440" w:firstLine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b/>
          <w:bCs/>
        </w:rPr>
        <w:lastRenderedPageBreak/>
        <w:t>4</w:t>
      </w:r>
      <w:r w:rsidRPr="00AA04CF">
        <w:rPr>
          <w:rFonts w:asciiTheme="minorHAnsi" w:hAnsiTheme="minorHAnsi"/>
          <w:b/>
          <w:bCs/>
        </w:rPr>
        <w:t>° passo</w:t>
      </w:r>
      <w:r>
        <w:rPr>
          <w:rFonts w:asciiTheme="minorHAnsi" w:hAnsiTheme="minorHAnsi"/>
        </w:rPr>
        <w:t xml:space="preserve">: Selecionar o </w:t>
      </w:r>
      <w:r w:rsidR="00342773">
        <w:rPr>
          <w:rFonts w:asciiTheme="minorHAnsi" w:hAnsiTheme="minorHAnsi"/>
        </w:rPr>
        <w:t>servidor de banco de dados</w:t>
      </w:r>
      <w:r>
        <w:rPr>
          <w:rFonts w:asciiTheme="minorHAnsi" w:hAnsiTheme="minorHAnsi"/>
        </w:rPr>
        <w:t xml:space="preserve"> chamado: </w:t>
      </w:r>
      <w:r w:rsidR="00342773">
        <w:rPr>
          <w:rFonts w:asciiTheme="minorHAnsi" w:hAnsiTheme="minorHAnsi"/>
          <w:i/>
          <w:iCs/>
        </w:rPr>
        <w:t>srvmysql</w:t>
      </w:r>
      <w:r w:rsidR="001F5067">
        <w:rPr>
          <w:rFonts w:asciiTheme="minorHAnsi" w:hAnsiTheme="minorHAnsi"/>
          <w:i/>
          <w:iCs/>
        </w:rPr>
        <w:t>006</w:t>
      </w:r>
      <w:r>
        <w:rPr>
          <w:rFonts w:asciiTheme="minorHAnsi" w:hAnsiTheme="minorHAnsi"/>
          <w:i/>
          <w:iCs/>
        </w:rPr>
        <w:t>;</w:t>
      </w:r>
    </w:p>
    <w:p w14:paraId="2879FFB5" w14:textId="12B6521E" w:rsidR="00D95171" w:rsidRDefault="003E0CF1" w:rsidP="00D95171">
      <w:pPr>
        <w:pStyle w:val="PTSBullet1"/>
        <w:tabs>
          <w:tab w:val="clear" w:pos="1080"/>
        </w:tabs>
        <w:ind w:left="720" w:firstLine="720"/>
        <w:jc w:val="both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F7A7431" wp14:editId="3AC20765">
            <wp:extent cx="5224008" cy="132764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008" cy="13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660D" w14:textId="75843651" w:rsidR="00D95171" w:rsidRDefault="00D95171" w:rsidP="00D95171">
      <w:pPr>
        <w:pStyle w:val="PTSBullet1"/>
        <w:tabs>
          <w:tab w:val="clear" w:pos="1080"/>
        </w:tabs>
        <w:ind w:left="720" w:firstLine="720"/>
        <w:jc w:val="both"/>
        <w:rPr>
          <w:rFonts w:asciiTheme="minorHAnsi" w:hAnsiTheme="minorHAnsi"/>
        </w:rPr>
      </w:pPr>
    </w:p>
    <w:p w14:paraId="6C24B76F" w14:textId="77777777" w:rsidR="00D95171" w:rsidRDefault="00D95171" w:rsidP="00D95171">
      <w:pPr>
        <w:pStyle w:val="PTSBullet1"/>
        <w:tabs>
          <w:tab w:val="clear" w:pos="1080"/>
        </w:tabs>
        <w:ind w:left="720" w:firstLine="720"/>
        <w:jc w:val="both"/>
        <w:rPr>
          <w:rFonts w:asciiTheme="minorHAnsi" w:hAnsiTheme="minorHAnsi"/>
        </w:rPr>
      </w:pPr>
    </w:p>
    <w:p w14:paraId="132D5D92" w14:textId="7DE3ED26" w:rsidR="00EE775E" w:rsidRPr="00DF6FAD" w:rsidRDefault="00DF6FAD" w:rsidP="00E1443A">
      <w:pPr>
        <w:pStyle w:val="PTSHead2"/>
      </w:pPr>
      <w:bookmarkStart w:id="53" w:name="_Toc51944865"/>
      <w:r w:rsidRPr="00DF6FAD">
        <w:t>B</w:t>
      </w:r>
      <w:r w:rsidR="00E1443A">
        <w:t xml:space="preserve">ackup e </w:t>
      </w:r>
      <w:proofErr w:type="spellStart"/>
      <w:r w:rsidR="00E1443A">
        <w:t>Monitoramento</w:t>
      </w:r>
      <w:bookmarkEnd w:id="53"/>
      <w:proofErr w:type="spellEnd"/>
    </w:p>
    <w:p w14:paraId="4DD214DE" w14:textId="77777777" w:rsidR="00B409E2" w:rsidRDefault="00B409E2" w:rsidP="0085309C">
      <w:pPr>
        <w:rPr>
          <w:rFonts w:asciiTheme="minorHAnsi" w:hAnsiTheme="minorHAnsi"/>
          <w:sz w:val="20"/>
          <w:szCs w:val="20"/>
        </w:rPr>
      </w:pPr>
    </w:p>
    <w:p w14:paraId="659ACC2B" w14:textId="4A8E3B9C" w:rsidR="00EF2286" w:rsidRDefault="00E85D0C" w:rsidP="0085309C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Monitoramos essa aplicação e os recursos computacionais </w:t>
      </w:r>
      <w:r w:rsidR="00BF0411">
        <w:rPr>
          <w:rFonts w:asciiTheme="minorHAnsi" w:hAnsiTheme="minorHAnsi"/>
          <w:sz w:val="20"/>
          <w:szCs w:val="20"/>
        </w:rPr>
        <w:t xml:space="preserve">através do Azure </w:t>
      </w:r>
      <w:proofErr w:type="spellStart"/>
      <w:r w:rsidR="00BF0411">
        <w:rPr>
          <w:rFonts w:asciiTheme="minorHAnsi" w:hAnsiTheme="minorHAnsi"/>
          <w:sz w:val="20"/>
          <w:szCs w:val="20"/>
        </w:rPr>
        <w:t>Shared</w:t>
      </w:r>
      <w:proofErr w:type="spellEnd"/>
      <w:r w:rsidR="00BF0411">
        <w:rPr>
          <w:rFonts w:asciiTheme="minorHAnsi" w:hAnsiTheme="minorHAnsi"/>
          <w:sz w:val="20"/>
          <w:szCs w:val="20"/>
        </w:rPr>
        <w:t xml:space="preserve"> Dashboards</w:t>
      </w:r>
      <w:r w:rsidR="006C3C05">
        <w:rPr>
          <w:rFonts w:asciiTheme="minorHAnsi" w:hAnsiTheme="minorHAnsi"/>
          <w:sz w:val="20"/>
          <w:szCs w:val="20"/>
        </w:rPr>
        <w:t xml:space="preserve">, o acesso a esse dashboard se dá pelo link: </w:t>
      </w:r>
    </w:p>
    <w:p w14:paraId="4D91A431" w14:textId="38218144" w:rsidR="00CD3F2C" w:rsidRDefault="001E2395" w:rsidP="0085309C">
      <w:pPr>
        <w:rPr>
          <w:rFonts w:asciiTheme="minorHAnsi" w:hAnsiTheme="minorHAnsi"/>
          <w:sz w:val="20"/>
          <w:szCs w:val="20"/>
        </w:rPr>
      </w:pPr>
      <w:hyperlink r:id="rId37" w:anchor="@d0c698d4-e4ea-4ee9-a79d-f2d7a78399c8/dashboard/arm/subscriptions/1628e540-0f93-4fcf-90b3-a4c77445e0e3/resourcegroups/rg-disis-perfmon/providers/microsoft.portal/dashboards/d0a7aa5c-f096-4c50-b364-d73072384077" w:history="1">
        <w:r w:rsidR="00CD3F2C" w:rsidRPr="00323E87">
          <w:rPr>
            <w:rStyle w:val="Hyperlink"/>
            <w:rFonts w:asciiTheme="minorHAnsi" w:hAnsiTheme="minorHAnsi"/>
            <w:sz w:val="20"/>
            <w:szCs w:val="20"/>
          </w:rPr>
          <w:t>https://portal.azure.com/#@d0c698d4-e4ea-4ee9-a79d-f2d7a78399c8/dashboard/arm/subscriptions/1628e540-0f93-4fcf-90b3-a4c77445e0e3/resourcegroups/rg-disis-perfmon/providers/microsoft.portal/dashboards/d0a7aa5c-f096-4c50-b364-d73072384077</w:t>
        </w:r>
      </w:hyperlink>
    </w:p>
    <w:p w14:paraId="7868D88E" w14:textId="08A74F25" w:rsidR="008E2103" w:rsidRDefault="008E2103" w:rsidP="0085309C">
      <w:pPr>
        <w:rPr>
          <w:rFonts w:asciiTheme="minorHAnsi" w:hAnsiTheme="minorHAnsi"/>
          <w:sz w:val="20"/>
          <w:szCs w:val="20"/>
        </w:rPr>
      </w:pPr>
    </w:p>
    <w:p w14:paraId="1593E748" w14:textId="78469263" w:rsidR="008E2103" w:rsidRDefault="008E2103" w:rsidP="0085309C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Que tipo de métricas coletamos através de</w:t>
      </w:r>
      <w:r w:rsidR="0056450A">
        <w:rPr>
          <w:rFonts w:asciiTheme="minorHAnsi" w:hAnsiTheme="minorHAnsi"/>
          <w:sz w:val="20"/>
          <w:szCs w:val="20"/>
        </w:rPr>
        <w:t>sse Dashboard:</w:t>
      </w:r>
    </w:p>
    <w:p w14:paraId="466AC950" w14:textId="5D37D95A" w:rsidR="0056450A" w:rsidRDefault="002868D4" w:rsidP="0056450A">
      <w:pPr>
        <w:pStyle w:val="PargrafodaLista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Requests</w:t>
      </w:r>
      <w:proofErr w:type="spellEnd"/>
      <w:r>
        <w:rPr>
          <w:rFonts w:asciiTheme="minorHAnsi" w:hAnsiTheme="minorHAnsi"/>
          <w:sz w:val="20"/>
          <w:szCs w:val="20"/>
        </w:rPr>
        <w:t xml:space="preserve"> na página web;</w:t>
      </w:r>
    </w:p>
    <w:p w14:paraId="429A4CE1" w14:textId="389C1147" w:rsidR="002868D4" w:rsidRDefault="002868D4" w:rsidP="0056450A">
      <w:pPr>
        <w:pStyle w:val="PargrafodaLista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CPU e Memória RAM</w:t>
      </w:r>
      <w:r w:rsidR="000D01F3">
        <w:rPr>
          <w:rFonts w:asciiTheme="minorHAnsi" w:hAnsiTheme="minorHAnsi"/>
          <w:sz w:val="20"/>
          <w:szCs w:val="20"/>
        </w:rPr>
        <w:t xml:space="preserve"> do Service </w:t>
      </w:r>
      <w:proofErr w:type="spellStart"/>
      <w:r w:rsidR="000D01F3">
        <w:rPr>
          <w:rFonts w:asciiTheme="minorHAnsi" w:hAnsiTheme="minorHAnsi"/>
          <w:sz w:val="20"/>
          <w:szCs w:val="20"/>
        </w:rPr>
        <w:t>Plan</w:t>
      </w:r>
      <w:proofErr w:type="spellEnd"/>
      <w:r w:rsidR="000D01F3">
        <w:rPr>
          <w:rFonts w:asciiTheme="minorHAnsi" w:hAnsiTheme="minorHAnsi"/>
          <w:sz w:val="20"/>
          <w:szCs w:val="20"/>
        </w:rPr>
        <w:t>;</w:t>
      </w:r>
    </w:p>
    <w:p w14:paraId="564FA1CA" w14:textId="6DA385A0" w:rsidR="000D01F3" w:rsidRDefault="000D01F3" w:rsidP="0056450A">
      <w:pPr>
        <w:pStyle w:val="PargrafodaLista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Tempo de resposta do Web App;</w:t>
      </w:r>
    </w:p>
    <w:p w14:paraId="354A47A8" w14:textId="603FDD41" w:rsidR="000D01F3" w:rsidRDefault="000D01F3" w:rsidP="0056450A">
      <w:pPr>
        <w:pStyle w:val="PargrafodaLista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Número de conexões no banco de dados;</w:t>
      </w:r>
    </w:p>
    <w:p w14:paraId="0D17E58D" w14:textId="7A0C5591" w:rsidR="000D01F3" w:rsidRDefault="00C16EC8" w:rsidP="0056450A">
      <w:pPr>
        <w:pStyle w:val="PargrafodaLista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CPU e Memória RAM do banco de dados;</w:t>
      </w:r>
    </w:p>
    <w:p w14:paraId="463B93B6" w14:textId="03E51435" w:rsidR="00C16EC8" w:rsidRPr="0056450A" w:rsidRDefault="0000181A" w:rsidP="0056450A">
      <w:pPr>
        <w:pStyle w:val="PargrafodaLista"/>
        <w:numPr>
          <w:ilvl w:val="0"/>
          <w:numId w:val="2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Utilização d</w:t>
      </w:r>
      <w:r w:rsidR="00D9741C">
        <w:rPr>
          <w:rFonts w:asciiTheme="minorHAnsi" w:hAnsiTheme="minorHAnsi"/>
          <w:sz w:val="20"/>
          <w:szCs w:val="20"/>
        </w:rPr>
        <w:t>o</w:t>
      </w:r>
      <w:r>
        <w:rPr>
          <w:rFonts w:asciiTheme="minorHAnsi" w:hAnsiTheme="minorHAnsi"/>
          <w:sz w:val="20"/>
          <w:szCs w:val="20"/>
        </w:rPr>
        <w:t xml:space="preserve"> disco e Limite de utilização do disco, servidor de banco de dados;</w:t>
      </w:r>
    </w:p>
    <w:p w14:paraId="3CB4B7F8" w14:textId="5D704999" w:rsidR="00CD3F2C" w:rsidRDefault="00CD3F2C" w:rsidP="0085309C">
      <w:pPr>
        <w:rPr>
          <w:rFonts w:asciiTheme="minorHAnsi" w:hAnsiTheme="minorHAnsi"/>
          <w:sz w:val="20"/>
          <w:szCs w:val="20"/>
        </w:rPr>
      </w:pPr>
    </w:p>
    <w:p w14:paraId="37C4679F" w14:textId="68DCC611" w:rsidR="008E2103" w:rsidRPr="00DF6FAD" w:rsidRDefault="008E2103" w:rsidP="0085309C">
      <w:pPr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inline distT="0" distB="0" distL="0" distR="0" wp14:anchorId="78A775F4" wp14:editId="5D3F60AC">
            <wp:extent cx="5943600" cy="304609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103" w:rsidRPr="00DF6FAD" w:rsidSect="004C3C87">
      <w:headerReference w:type="default" r:id="rId39"/>
      <w:footerReference w:type="default" r:id="rId40"/>
      <w:footnotePr>
        <w:numStart w:val="0"/>
      </w:footnotePr>
      <w:pgSz w:w="12240" w:h="15840" w:code="1"/>
      <w:pgMar w:top="1440" w:right="1440" w:bottom="1440" w:left="1440" w:header="504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01BDD" w14:textId="77777777" w:rsidR="001E2395" w:rsidRDefault="001E2395">
      <w:r>
        <w:separator/>
      </w:r>
    </w:p>
  </w:endnote>
  <w:endnote w:type="continuationSeparator" w:id="0">
    <w:p w14:paraId="5425C81C" w14:textId="77777777" w:rsidR="001E2395" w:rsidRDefault="001E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:\DOS\~wp71F33.TMP">
    <w:altName w:val="Calibri"/>
    <w:charset w:val="00"/>
    <w:family w:val="auto"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14E21" w14:textId="77777777" w:rsidR="0029532E" w:rsidRDefault="0029532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8A14F" w14:textId="77777777" w:rsidR="0029532E" w:rsidRDefault="0029532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271AD" w14:textId="77777777" w:rsidR="0029532E" w:rsidRDefault="0029532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A51F2" w14:textId="77777777" w:rsidR="00046DCC" w:rsidRPr="005A1935" w:rsidRDefault="00046DCC" w:rsidP="005A1935">
    <w:pPr>
      <w:pStyle w:val="PTSFooter"/>
      <w:tabs>
        <w:tab w:val="clear" w:pos="4680"/>
      </w:tabs>
    </w:pPr>
    <w:r w:rsidRPr="005E0816">
      <w:rPr>
        <w:szCs w:val="18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E231B" w14:textId="08A79C79" w:rsidR="00046DCC" w:rsidRPr="00B8412B" w:rsidRDefault="00046DCC" w:rsidP="005A1935">
    <w:pPr>
      <w:pStyle w:val="PTSFooter"/>
      <w:tabs>
        <w:tab w:val="clear" w:pos="4680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DITOP</w:t>
    </w:r>
    <w:r w:rsidRPr="00B8412B">
      <w:rPr>
        <w:rFonts w:asciiTheme="minorHAnsi" w:hAnsiTheme="minorHAnsi"/>
        <w:sz w:val="16"/>
        <w:szCs w:val="16"/>
      </w:rPr>
      <w:t xml:space="preserve">, </w:t>
    </w:r>
    <w:r w:rsidRPr="00B8412B">
      <w:rPr>
        <w:rFonts w:asciiTheme="minorHAnsi" w:hAnsiTheme="minorHAnsi"/>
        <w:sz w:val="16"/>
        <w:szCs w:val="16"/>
      </w:rPr>
      <w:fldChar w:fldCharType="begin"/>
    </w:r>
    <w:r w:rsidRPr="00B8412B">
      <w:rPr>
        <w:rFonts w:asciiTheme="minorHAnsi" w:hAnsiTheme="minorHAnsi"/>
        <w:sz w:val="16"/>
        <w:szCs w:val="16"/>
      </w:rPr>
      <w:instrText xml:space="preserve"> DATE \@ yyyy" </w:instrText>
    </w:r>
    <w:r w:rsidRPr="00B8412B">
      <w:rPr>
        <w:rFonts w:asciiTheme="minorHAnsi" w:hAnsiTheme="minorHAnsi"/>
        <w:sz w:val="16"/>
        <w:szCs w:val="16"/>
      </w:rPr>
      <w:fldChar w:fldCharType="separate"/>
    </w:r>
    <w:r w:rsidR="009D38DD">
      <w:rPr>
        <w:rFonts w:asciiTheme="minorHAnsi" w:hAnsiTheme="minorHAnsi"/>
        <w:noProof/>
        <w:sz w:val="16"/>
        <w:szCs w:val="16"/>
      </w:rPr>
      <w:t>2021</w:t>
    </w:r>
    <w:r w:rsidRPr="00B8412B">
      <w:rPr>
        <w:rFonts w:asciiTheme="minorHAnsi" w:hAnsiTheme="minorHAnsi"/>
        <w:sz w:val="16"/>
        <w:szCs w:val="16"/>
      </w:rPr>
      <w:fldChar w:fldCharType="end"/>
    </w:r>
    <w:r w:rsidRPr="00B8412B">
      <w:rPr>
        <w:rFonts w:asciiTheme="minorHAnsi" w:hAnsiTheme="minorHAnsi"/>
        <w:sz w:val="16"/>
        <w:szCs w:val="16"/>
      </w:rPr>
      <w:tab/>
    </w:r>
    <w:r w:rsidRPr="00B8412B">
      <w:rPr>
        <w:rFonts w:asciiTheme="minorHAnsi" w:hAnsiTheme="minorHAnsi"/>
        <w:sz w:val="16"/>
        <w:szCs w:val="16"/>
      </w:rPr>
      <w:fldChar w:fldCharType="begin"/>
    </w:r>
    <w:r w:rsidRPr="00B8412B">
      <w:rPr>
        <w:rFonts w:asciiTheme="minorHAnsi" w:hAnsiTheme="minorHAnsi"/>
        <w:sz w:val="16"/>
        <w:szCs w:val="16"/>
      </w:rPr>
      <w:instrText xml:space="preserve"> STYLEREF “PTS Head 1” \* MERGEFORMAT  </w:instrText>
    </w:r>
    <w:r w:rsidRPr="00B8412B">
      <w:rPr>
        <w:rFonts w:asciiTheme="minorHAnsi" w:hAnsiTheme="minorHAnsi"/>
        <w:sz w:val="16"/>
        <w:szCs w:val="16"/>
      </w:rPr>
      <w:fldChar w:fldCharType="separate"/>
    </w:r>
    <w:r w:rsidR="009D38DD">
      <w:rPr>
        <w:rFonts w:asciiTheme="minorHAnsi" w:hAnsiTheme="minorHAnsi"/>
        <w:noProof/>
        <w:sz w:val="16"/>
        <w:szCs w:val="16"/>
      </w:rPr>
      <w:t>Site Casa Firjan</w:t>
    </w:r>
    <w:r w:rsidRPr="00B8412B">
      <w:rPr>
        <w:rFonts w:asciiTheme="minorHAnsi" w:hAnsiTheme="minorHAnsi"/>
        <w:sz w:val="16"/>
        <w:szCs w:val="16"/>
      </w:rPr>
      <w:fldChar w:fldCharType="end"/>
    </w:r>
  </w:p>
  <w:p w14:paraId="57959813" w14:textId="0E9FC94A" w:rsidR="00046DCC" w:rsidRPr="005A1935" w:rsidRDefault="00046DCC" w:rsidP="005A1935">
    <w:pPr>
      <w:pStyle w:val="PTSFooter"/>
      <w:tabs>
        <w:tab w:val="clear" w:pos="4680"/>
      </w:tabs>
    </w:pPr>
    <w:r>
      <w:rPr>
        <w:rFonts w:asciiTheme="minorHAnsi" w:hAnsiTheme="minorHAnsi"/>
        <w:sz w:val="16"/>
        <w:szCs w:val="16"/>
      </w:rPr>
      <w:t>Página</w:t>
    </w:r>
    <w:r w:rsidRPr="00B8412B">
      <w:rPr>
        <w:rFonts w:asciiTheme="minorHAnsi" w:hAnsiTheme="minorHAnsi"/>
        <w:sz w:val="16"/>
        <w:szCs w:val="16"/>
      </w:rPr>
      <w:t xml:space="preserve"> </w:t>
    </w:r>
    <w:r w:rsidRPr="00B8412B">
      <w:rPr>
        <w:rFonts w:asciiTheme="minorHAnsi" w:hAnsiTheme="minorHAnsi"/>
        <w:sz w:val="16"/>
        <w:szCs w:val="16"/>
      </w:rPr>
      <w:fldChar w:fldCharType="begin"/>
    </w:r>
    <w:r w:rsidRPr="00B8412B">
      <w:rPr>
        <w:rFonts w:asciiTheme="minorHAnsi" w:hAnsiTheme="minorHAnsi"/>
        <w:sz w:val="16"/>
        <w:szCs w:val="16"/>
      </w:rPr>
      <w:instrText>PAGE</w:instrText>
    </w:r>
    <w:r w:rsidRPr="00B8412B">
      <w:rPr>
        <w:rFonts w:asciiTheme="minorHAnsi" w:hAnsiTheme="minorHAnsi"/>
        <w:sz w:val="16"/>
        <w:szCs w:val="16"/>
      </w:rPr>
      <w:fldChar w:fldCharType="separate"/>
    </w:r>
    <w:r>
      <w:rPr>
        <w:rFonts w:asciiTheme="minorHAnsi" w:hAnsiTheme="minorHAnsi"/>
        <w:noProof/>
        <w:sz w:val="16"/>
        <w:szCs w:val="16"/>
      </w:rPr>
      <w:t>7</w:t>
    </w:r>
    <w:r w:rsidRPr="00B8412B">
      <w:rPr>
        <w:rFonts w:asciiTheme="minorHAnsi" w:hAnsiTheme="minorHAnsi"/>
        <w:sz w:val="16"/>
        <w:szCs w:val="16"/>
      </w:rPr>
      <w:fldChar w:fldCharType="end"/>
    </w:r>
    <w:r w:rsidRPr="00B8412B">
      <w:rPr>
        <w:rFonts w:asciiTheme="minorHAnsi" w:hAnsiTheme="minorHAnsi"/>
        <w:sz w:val="16"/>
        <w:szCs w:val="16"/>
      </w:rPr>
      <w:t xml:space="preserve"> </w:t>
    </w:r>
    <w:r>
      <w:rPr>
        <w:rFonts w:asciiTheme="minorHAnsi" w:hAnsiTheme="minorHAnsi"/>
        <w:sz w:val="16"/>
        <w:szCs w:val="16"/>
      </w:rPr>
      <w:t>de</w:t>
    </w:r>
    <w:r w:rsidRPr="00B8412B">
      <w:rPr>
        <w:rFonts w:asciiTheme="minorHAnsi" w:hAnsiTheme="minorHAnsi"/>
        <w:sz w:val="16"/>
        <w:szCs w:val="16"/>
      </w:rPr>
      <w:t xml:space="preserve"> </w:t>
    </w:r>
    <w:r w:rsidRPr="00B8412B">
      <w:rPr>
        <w:rFonts w:asciiTheme="minorHAnsi" w:hAnsiTheme="minorHAnsi"/>
        <w:sz w:val="16"/>
        <w:szCs w:val="16"/>
      </w:rPr>
      <w:fldChar w:fldCharType="begin"/>
    </w:r>
    <w:r w:rsidRPr="00B8412B">
      <w:rPr>
        <w:rFonts w:asciiTheme="minorHAnsi" w:hAnsiTheme="minorHAnsi"/>
        <w:sz w:val="16"/>
        <w:szCs w:val="16"/>
      </w:rPr>
      <w:instrText xml:space="preserve"> NUMPAGES </w:instrText>
    </w:r>
    <w:r w:rsidRPr="00B8412B">
      <w:rPr>
        <w:rFonts w:asciiTheme="minorHAnsi" w:hAnsiTheme="minorHAnsi"/>
        <w:sz w:val="16"/>
        <w:szCs w:val="16"/>
      </w:rPr>
      <w:fldChar w:fldCharType="separate"/>
    </w:r>
    <w:r>
      <w:rPr>
        <w:rFonts w:asciiTheme="minorHAnsi" w:hAnsiTheme="minorHAnsi"/>
        <w:noProof/>
        <w:sz w:val="16"/>
        <w:szCs w:val="16"/>
      </w:rPr>
      <w:t>7</w:t>
    </w:r>
    <w:r w:rsidRPr="00B8412B">
      <w:rPr>
        <w:rFonts w:asciiTheme="minorHAnsi" w:hAnsiTheme="minorHAnsi"/>
        <w:sz w:val="16"/>
        <w:szCs w:val="16"/>
      </w:rPr>
      <w:fldChar w:fldCharType="end"/>
    </w:r>
    <w:r w:rsidRPr="005E0816">
      <w:rPr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48EF1" w14:textId="77777777" w:rsidR="001E2395" w:rsidRDefault="001E2395">
      <w:r>
        <w:separator/>
      </w:r>
    </w:p>
  </w:footnote>
  <w:footnote w:type="continuationSeparator" w:id="0">
    <w:p w14:paraId="4B06888D" w14:textId="77777777" w:rsidR="001E2395" w:rsidRDefault="001E2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6E985" w14:textId="77777777" w:rsidR="0029532E" w:rsidRDefault="002953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8F366" w14:textId="77777777" w:rsidR="00046DCC" w:rsidRPr="0023726D" w:rsidRDefault="00046DCC">
    <w:pPr>
      <w:pStyle w:val="HeaderTWS"/>
      <w:rPr>
        <w:sz w:val="16"/>
        <w:szCs w:val="16"/>
      </w:rPr>
    </w:pPr>
    <w:r w:rsidRPr="0023726D">
      <w:rPr>
        <w:sz w:val="16"/>
        <w:szCs w:val="16"/>
      </w:rPr>
      <w:tab/>
    </w:r>
    <w:r w:rsidRPr="0023726D">
      <w:rPr>
        <w:sz w:val="16"/>
        <w:szCs w:val="16"/>
      </w:rPr>
      <w:tab/>
    </w:r>
    <w:r w:rsidRPr="0023726D">
      <w:rPr>
        <w:sz w:val="16"/>
        <w:szCs w:val="16"/>
      </w:rPr>
      <w:tab/>
    </w:r>
  </w:p>
  <w:p w14:paraId="47DE73A2" w14:textId="77777777" w:rsidR="00046DCC" w:rsidRPr="009647C6" w:rsidRDefault="00046D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615E6" w14:textId="77777777" w:rsidR="0029532E" w:rsidRDefault="0029532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403E5" w14:textId="77777777" w:rsidR="00046DCC" w:rsidRPr="00BD0B5C" w:rsidRDefault="337AC65B" w:rsidP="00293A29">
    <w:pPr>
      <w:pStyle w:val="PTSHeader"/>
      <w:tabs>
        <w:tab w:val="clear" w:pos="4680"/>
      </w:tabs>
      <w:rPr>
        <w:rFonts w:asciiTheme="minorHAnsi" w:hAnsiTheme="minorHAnsi" w:cs="Arial"/>
      </w:rPr>
    </w:pPr>
    <w:r w:rsidRPr="337AC65B">
      <w:rPr>
        <w:rFonts w:asciiTheme="minorHAnsi" w:hAnsiTheme="minorHAnsi" w:cs="Arial"/>
      </w:rPr>
      <w:t>Plano de Governança – FIRJAN</w:t>
    </w:r>
    <w:r w:rsidR="00046DCC">
      <w:tab/>
    </w:r>
    <w:r>
      <w:rPr>
        <w:noProof/>
      </w:rPr>
      <w:drawing>
        <wp:inline distT="0" distB="0" distL="0" distR="0" wp14:anchorId="0F158098" wp14:editId="657D1D95">
          <wp:extent cx="762000" cy="381000"/>
          <wp:effectExtent l="0" t="0" r="0" b="0"/>
          <wp:docPr id="2" name="Picture 10" descr="http://www.seconci-rio.com.br/new/uploads/paginas/image/logo_FIRJAN%2Bposicionamento_negativo_blocado_apenasvisualizaca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964C72" w14:textId="77777777" w:rsidR="00046DCC" w:rsidRPr="0023726D" w:rsidRDefault="00046DCC">
    <w:pPr>
      <w:pStyle w:val="HeaderTWS"/>
      <w:rPr>
        <w:sz w:val="16"/>
        <w:szCs w:val="16"/>
      </w:rPr>
    </w:pPr>
    <w:r w:rsidRPr="0023726D">
      <w:rPr>
        <w:sz w:val="16"/>
        <w:szCs w:val="16"/>
      </w:rPr>
      <w:tab/>
    </w:r>
    <w:r w:rsidRPr="0023726D">
      <w:rPr>
        <w:sz w:val="16"/>
        <w:szCs w:val="16"/>
      </w:rPr>
      <w:tab/>
    </w:r>
    <w:r w:rsidRPr="0023726D">
      <w:rPr>
        <w:sz w:val="16"/>
        <w:szCs w:val="16"/>
      </w:rPr>
      <w:tab/>
    </w:r>
  </w:p>
  <w:p w14:paraId="52FF8C9A" w14:textId="77777777" w:rsidR="00046DCC" w:rsidRPr="009647C6" w:rsidRDefault="00046DC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2574E" w14:textId="316D711F" w:rsidR="00046DCC" w:rsidRPr="00BF2E94" w:rsidRDefault="00046DCC" w:rsidP="00737CC0">
    <w:pPr>
      <w:pStyle w:val="PTSHeader"/>
      <w:tabs>
        <w:tab w:val="clear" w:pos="4680"/>
      </w:tabs>
      <w:rPr>
        <w:rFonts w:asciiTheme="minorHAnsi" w:hAnsiTheme="minorHAnsi"/>
      </w:rPr>
    </w:pPr>
    <w:r>
      <w:rPr>
        <w:rFonts w:asciiTheme="minorHAnsi" w:hAnsiTheme="minorHAnsi" w:cs="Arial"/>
      </w:rPr>
      <w:t>Plano de Governança</w:t>
    </w:r>
    <w:r w:rsidRPr="00BF2E94">
      <w:rPr>
        <w:rFonts w:asciiTheme="minorHAnsi" w:hAnsiTheme="minorHAnsi" w:cs="Arial"/>
      </w:rPr>
      <w:t xml:space="preserve"> – </w:t>
    </w:r>
    <w:r>
      <w:rPr>
        <w:rFonts w:asciiTheme="minorHAnsi" w:hAnsiTheme="minorHAnsi" w:cs="Arial"/>
      </w:rPr>
      <w:t>FIRJAN</w:t>
    </w:r>
    <w:r w:rsidRPr="00BF2E94">
      <w:rPr>
        <w:rFonts w:asciiTheme="minorHAnsi" w:hAnsiTheme="minorHAns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6"/>
    <w:multiLevelType w:val="hybridMultilevel"/>
    <w:tmpl w:val="00000006"/>
    <w:name w:val="WW8Num12"/>
    <w:lvl w:ilvl="0" w:tplc="A6F6C42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2A8BFBC">
      <w:numFmt w:val="decimal"/>
      <w:lvlText w:val=""/>
      <w:lvlJc w:val="left"/>
    </w:lvl>
    <w:lvl w:ilvl="2" w:tplc="0B9A5536">
      <w:numFmt w:val="decimal"/>
      <w:lvlText w:val=""/>
      <w:lvlJc w:val="left"/>
    </w:lvl>
    <w:lvl w:ilvl="3" w:tplc="6BBA2D7E">
      <w:numFmt w:val="decimal"/>
      <w:lvlText w:val=""/>
      <w:lvlJc w:val="left"/>
    </w:lvl>
    <w:lvl w:ilvl="4" w:tplc="C070214C">
      <w:numFmt w:val="decimal"/>
      <w:lvlText w:val=""/>
      <w:lvlJc w:val="left"/>
    </w:lvl>
    <w:lvl w:ilvl="5" w:tplc="C58C03E2">
      <w:numFmt w:val="decimal"/>
      <w:lvlText w:val=""/>
      <w:lvlJc w:val="left"/>
    </w:lvl>
    <w:lvl w:ilvl="6" w:tplc="414C4D22">
      <w:numFmt w:val="decimal"/>
      <w:lvlText w:val=""/>
      <w:lvlJc w:val="left"/>
    </w:lvl>
    <w:lvl w:ilvl="7" w:tplc="A6DCBB4E">
      <w:numFmt w:val="decimal"/>
      <w:lvlText w:val=""/>
      <w:lvlJc w:val="left"/>
    </w:lvl>
    <w:lvl w:ilvl="8" w:tplc="1F0C5094">
      <w:numFmt w:val="decimal"/>
      <w:lvlText w:val=""/>
      <w:lvlJc w:val="left"/>
    </w:lvl>
  </w:abstractNum>
  <w:abstractNum w:abstractNumId="2" w15:restartNumberingAfterBreak="0">
    <w:nsid w:val="0000000A"/>
    <w:multiLevelType w:val="hybridMultilevel"/>
    <w:tmpl w:val="0000000A"/>
    <w:name w:val="WW8Num19"/>
    <w:lvl w:ilvl="0" w:tplc="15C0ED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18"/>
        <w:lang w:val="pt-BR"/>
      </w:rPr>
    </w:lvl>
    <w:lvl w:ilvl="1" w:tplc="9C363B02">
      <w:numFmt w:val="decimal"/>
      <w:lvlText w:val=""/>
      <w:lvlJc w:val="left"/>
    </w:lvl>
    <w:lvl w:ilvl="2" w:tplc="19789968">
      <w:numFmt w:val="decimal"/>
      <w:lvlText w:val=""/>
      <w:lvlJc w:val="left"/>
    </w:lvl>
    <w:lvl w:ilvl="3" w:tplc="BB2AF442">
      <w:numFmt w:val="decimal"/>
      <w:lvlText w:val=""/>
      <w:lvlJc w:val="left"/>
    </w:lvl>
    <w:lvl w:ilvl="4" w:tplc="514885FE">
      <w:numFmt w:val="decimal"/>
      <w:lvlText w:val=""/>
      <w:lvlJc w:val="left"/>
    </w:lvl>
    <w:lvl w:ilvl="5" w:tplc="08C81B66">
      <w:numFmt w:val="decimal"/>
      <w:lvlText w:val=""/>
      <w:lvlJc w:val="left"/>
    </w:lvl>
    <w:lvl w:ilvl="6" w:tplc="A16C1BC2">
      <w:numFmt w:val="decimal"/>
      <w:lvlText w:val=""/>
      <w:lvlJc w:val="left"/>
    </w:lvl>
    <w:lvl w:ilvl="7" w:tplc="40DA50C4">
      <w:numFmt w:val="decimal"/>
      <w:lvlText w:val=""/>
      <w:lvlJc w:val="left"/>
    </w:lvl>
    <w:lvl w:ilvl="8" w:tplc="DDD23FCE">
      <w:numFmt w:val="decimal"/>
      <w:lvlText w:val=""/>
      <w:lvlJc w:val="left"/>
    </w:lvl>
  </w:abstractNum>
  <w:abstractNum w:abstractNumId="3" w15:restartNumberingAfterBreak="0">
    <w:nsid w:val="004C23D1"/>
    <w:multiLevelType w:val="hybridMultilevel"/>
    <w:tmpl w:val="66FC5428"/>
    <w:lvl w:ilvl="0" w:tplc="AF0285FA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45D80"/>
    <w:multiLevelType w:val="multilevel"/>
    <w:tmpl w:val="587A94AC"/>
    <w:lvl w:ilvl="0">
      <w:start w:val="1"/>
      <w:numFmt w:val="decimal"/>
      <w:pStyle w:val="PTSHead1"/>
      <w:lvlText w:val="%1"/>
      <w:lvlJc w:val="left"/>
      <w:pPr>
        <w:tabs>
          <w:tab w:val="num" w:pos="504"/>
        </w:tabs>
        <w:ind w:left="504" w:hanging="504"/>
      </w:pPr>
      <w:rPr>
        <w:b/>
        <w:i w:val="0"/>
        <w:color w:val="auto"/>
        <w:sz w:val="40"/>
      </w:rPr>
    </w:lvl>
    <w:lvl w:ilvl="1">
      <w:start w:val="1"/>
      <w:numFmt w:val="decimal"/>
      <w:pStyle w:val="PTSHead2"/>
      <w:lvlText w:val="%1.%2"/>
      <w:lvlJc w:val="left"/>
      <w:pPr>
        <w:tabs>
          <w:tab w:val="num" w:pos="864"/>
        </w:tabs>
        <w:ind w:left="864" w:hanging="864"/>
      </w:pPr>
      <w:rPr>
        <w:color w:val="auto"/>
        <w:sz w:val="36"/>
        <w:lang w:val="pt-BR"/>
      </w:rPr>
    </w:lvl>
    <w:lvl w:ilvl="2">
      <w:start w:val="1"/>
      <w:numFmt w:val="decimal"/>
      <w:pStyle w:val="PTSHead3"/>
      <w:lvlText w:val="%1.%2.%3"/>
      <w:lvlJc w:val="left"/>
      <w:pPr>
        <w:tabs>
          <w:tab w:val="num" w:pos="1224"/>
        </w:tabs>
        <w:ind w:left="1224" w:hanging="1224"/>
      </w:pPr>
      <w:rPr>
        <w:b/>
        <w:i/>
        <w:color w:val="auto"/>
        <w:sz w:val="32"/>
      </w:rPr>
    </w:lvl>
    <w:lvl w:ilvl="3">
      <w:start w:val="1"/>
      <w:numFmt w:val="decimal"/>
      <w:pStyle w:val="PTSHead4"/>
      <w:isLgl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4">
      <w:start w:val="1"/>
      <w:numFmt w:val="none"/>
      <w:lvlRestart w:val="0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none"/>
      <w:lvlRestart w:val="0"/>
      <w:lvlText w:val="%6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none"/>
      <w:lvlRestart w:val="0"/>
      <w:lvlText w:val="%7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5" w15:restartNumberingAfterBreak="0">
    <w:nsid w:val="0CB062A2"/>
    <w:multiLevelType w:val="hybridMultilevel"/>
    <w:tmpl w:val="A726D37A"/>
    <w:lvl w:ilvl="0" w:tplc="04160001">
      <w:start w:val="1"/>
      <w:numFmt w:val="bullet"/>
      <w:pStyle w:val="Bullet2Narrative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1084D1A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A5B0A"/>
    <w:multiLevelType w:val="hybridMultilevel"/>
    <w:tmpl w:val="CAA6E0AE"/>
    <w:lvl w:ilvl="0" w:tplc="0409000B">
      <w:start w:val="1"/>
      <w:numFmt w:val="decimal"/>
      <w:pStyle w:val="PTSNumberList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D92457D"/>
    <w:multiLevelType w:val="hybridMultilevel"/>
    <w:tmpl w:val="C862EE62"/>
    <w:lvl w:ilvl="0" w:tplc="375895B4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519A1"/>
    <w:multiLevelType w:val="hybridMultilevel"/>
    <w:tmpl w:val="F3883516"/>
    <w:lvl w:ilvl="0" w:tplc="EED4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63B8F066">
      <w:start w:val="1"/>
      <w:numFmt w:val="decimal"/>
      <w:pStyle w:val="Head2"/>
      <w:lvlText w:val="%2."/>
      <w:lvlJc w:val="left"/>
      <w:pPr>
        <w:tabs>
          <w:tab w:val="num" w:pos="1440"/>
        </w:tabs>
        <w:ind w:left="1440" w:hanging="720"/>
      </w:pPr>
    </w:lvl>
    <w:lvl w:ilvl="2" w:tplc="435A3C22">
      <w:start w:val="1"/>
      <w:numFmt w:val="decimal"/>
      <w:pStyle w:val="Head3"/>
      <w:lvlText w:val="%3."/>
      <w:lvlJc w:val="left"/>
      <w:pPr>
        <w:tabs>
          <w:tab w:val="num" w:pos="2160"/>
        </w:tabs>
        <w:ind w:left="2160" w:hanging="720"/>
      </w:pPr>
    </w:lvl>
    <w:lvl w:ilvl="3" w:tplc="503A0F5E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CC1E2A70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7B36516E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3916753E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654EC3C2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5A62E200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7E02A59"/>
    <w:multiLevelType w:val="hybridMultilevel"/>
    <w:tmpl w:val="E91A1288"/>
    <w:lvl w:ilvl="0" w:tplc="04090001">
      <w:start w:val="1"/>
      <w:numFmt w:val="bullet"/>
      <w:pStyle w:val="Bullet1TWSCharChar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B6CD7"/>
    <w:multiLevelType w:val="hybridMultilevel"/>
    <w:tmpl w:val="919225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BA9F5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Theme="minorHAnsi" w:eastAsia="Times New Roman" w:hAnsiTheme="minorHAnsi"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D64CFB"/>
    <w:multiLevelType w:val="hybridMultilevel"/>
    <w:tmpl w:val="291ED844"/>
    <w:lvl w:ilvl="0" w:tplc="04090001">
      <w:start w:val="1"/>
      <w:numFmt w:val="bullet"/>
      <w:pStyle w:val="Table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18"/>
        <w:lang w:val="pt-BR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E5FC3"/>
    <w:multiLevelType w:val="multilevel"/>
    <w:tmpl w:val="206E8426"/>
    <w:lvl w:ilvl="0">
      <w:start w:val="1"/>
      <w:numFmt w:val="none"/>
      <w:pStyle w:val="PTSNote"/>
      <w:lvlText w:val="Note: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 w15:restartNumberingAfterBreak="0">
    <w:nsid w:val="26E01A4C"/>
    <w:multiLevelType w:val="hybridMultilevel"/>
    <w:tmpl w:val="183C07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5C1D63"/>
    <w:multiLevelType w:val="hybridMultilevel"/>
    <w:tmpl w:val="32A41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A7DF2"/>
    <w:multiLevelType w:val="hybridMultilevel"/>
    <w:tmpl w:val="0FB045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0C32D3F"/>
    <w:multiLevelType w:val="hybridMultilevel"/>
    <w:tmpl w:val="489CD84E"/>
    <w:lvl w:ilvl="0" w:tplc="04090001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</w:rPr>
    </w:lvl>
    <w:lvl w:ilvl="1" w:tplc="04090003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EB4446"/>
    <w:multiLevelType w:val="hybridMultilevel"/>
    <w:tmpl w:val="81ECA098"/>
    <w:lvl w:ilvl="0" w:tplc="04090001">
      <w:start w:val="1"/>
      <w:numFmt w:val="bullet"/>
      <w:pStyle w:val="NumberListManualTW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7C7130"/>
    <w:multiLevelType w:val="hybridMultilevel"/>
    <w:tmpl w:val="6F322A30"/>
    <w:lvl w:ilvl="0" w:tplc="88DE225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020F7"/>
    <w:multiLevelType w:val="hybridMultilevel"/>
    <w:tmpl w:val="A5F422BE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0" w15:restartNumberingAfterBreak="0">
    <w:nsid w:val="51D64CC3"/>
    <w:multiLevelType w:val="hybridMultilevel"/>
    <w:tmpl w:val="2ED40B16"/>
    <w:lvl w:ilvl="0" w:tplc="04090001">
      <w:numFmt w:val="none"/>
      <w:pStyle w:val="PTSTableBullet"/>
      <w:lvlText w:val="▪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8806DD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E28A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9A40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2270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EC3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00AE2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4FC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5ECB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4CF3DE6"/>
    <w:multiLevelType w:val="hybridMultilevel"/>
    <w:tmpl w:val="BAFE47D2"/>
    <w:lvl w:ilvl="0" w:tplc="04160001">
      <w:start w:val="1"/>
      <w:numFmt w:val="bullet"/>
      <w:pStyle w:val="TableBulletPara1"/>
      <w:lvlText w:val=""/>
      <w:lvlJc w:val="left"/>
      <w:pPr>
        <w:tabs>
          <w:tab w:val="num" w:pos="1080"/>
        </w:tabs>
        <w:ind w:left="360" w:firstLine="360"/>
      </w:pPr>
      <w:rPr>
        <w:rFonts w:ascii="Symbol" w:hAnsi="Symbol" w:hint="default"/>
        <w:b w:val="0"/>
        <w:i w:val="0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863DC4"/>
    <w:multiLevelType w:val="hybridMultilevel"/>
    <w:tmpl w:val="F2CAF8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453A74"/>
    <w:multiLevelType w:val="hybridMultilevel"/>
    <w:tmpl w:val="9866E544"/>
    <w:lvl w:ilvl="0" w:tplc="E91EDD20">
      <w:start w:val="1"/>
      <w:numFmt w:val="bullet"/>
      <w:pStyle w:val="Table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t-BR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44FF2"/>
    <w:multiLevelType w:val="hybridMultilevel"/>
    <w:tmpl w:val="869EC0A6"/>
    <w:lvl w:ilvl="0" w:tplc="04090001">
      <w:start w:val="1"/>
      <w:numFmt w:val="decimal"/>
      <w:pStyle w:val="PTSTableHeading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 w:tplc="0409000B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 w15:restartNumberingAfterBreak="0">
    <w:nsid w:val="6B22430E"/>
    <w:multiLevelType w:val="hybridMultilevel"/>
    <w:tmpl w:val="00F4CC08"/>
    <w:lvl w:ilvl="0" w:tplc="04160001">
      <w:start w:val="1"/>
      <w:numFmt w:val="bullet"/>
      <w:pStyle w:val="PTS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45C63"/>
    <w:multiLevelType w:val="hybridMultilevel"/>
    <w:tmpl w:val="1B0C0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4F2389"/>
    <w:multiLevelType w:val="hybridMultilevel"/>
    <w:tmpl w:val="F0B88B3A"/>
    <w:lvl w:ilvl="0" w:tplc="04090001">
      <w:start w:val="1"/>
      <w:numFmt w:val="bullet"/>
      <w:pStyle w:val="PTSTableBullet2"/>
      <w:lvlText w:val="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</w:rPr>
    </w:lvl>
    <w:lvl w:ilvl="1" w:tplc="8806DD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E28A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40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2270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EC31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0AE2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4FC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5ECB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0"/>
  </w:num>
  <w:num w:numId="4">
    <w:abstractNumId w:val="27"/>
  </w:num>
  <w:num w:numId="5">
    <w:abstractNumId w:val="4"/>
  </w:num>
  <w:num w:numId="6">
    <w:abstractNumId w:val="12"/>
  </w:num>
  <w:num w:numId="7">
    <w:abstractNumId w:val="6"/>
  </w:num>
  <w:num w:numId="8">
    <w:abstractNumId w:val="24"/>
  </w:num>
  <w:num w:numId="9">
    <w:abstractNumId w:val="17"/>
  </w:num>
  <w:num w:numId="10">
    <w:abstractNumId w:val="9"/>
  </w:num>
  <w:num w:numId="11">
    <w:abstractNumId w:val="5"/>
  </w:num>
  <w:num w:numId="12">
    <w:abstractNumId w:val="11"/>
  </w:num>
  <w:num w:numId="13">
    <w:abstractNumId w:val="16"/>
  </w:num>
  <w:num w:numId="14">
    <w:abstractNumId w:val="3"/>
  </w:num>
  <w:num w:numId="15">
    <w:abstractNumId w:val="21"/>
  </w:num>
  <w:num w:numId="16">
    <w:abstractNumId w:val="8"/>
  </w:num>
  <w:num w:numId="17">
    <w:abstractNumId w:val="23"/>
  </w:num>
  <w:num w:numId="18">
    <w:abstractNumId w:val="22"/>
  </w:num>
  <w:num w:numId="19">
    <w:abstractNumId w:val="19"/>
  </w:num>
  <w:num w:numId="20">
    <w:abstractNumId w:val="26"/>
  </w:num>
  <w:num w:numId="21">
    <w:abstractNumId w:val="14"/>
  </w:num>
  <w:num w:numId="22">
    <w:abstractNumId w:val="4"/>
  </w:num>
  <w:num w:numId="23">
    <w:abstractNumId w:val="4"/>
  </w:num>
  <w:num w:numId="24">
    <w:abstractNumId w:val="13"/>
  </w:num>
  <w:num w:numId="25">
    <w:abstractNumId w:val="15"/>
  </w:num>
  <w:num w:numId="26">
    <w:abstractNumId w:val="18"/>
  </w:num>
  <w:num w:numId="27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IENTAA" w:val="à"/>
    <w:docVar w:name="CLIENTARTICLE" w:val="a"/>
    <w:docVar w:name="CLIENTNAME" w:val="AMBEV"/>
    <w:docVar w:name="CLIENTUPPERAA" w:val="À"/>
    <w:docVar w:name="CLIENTUPPERARTICLE" w:val="A"/>
  </w:docVars>
  <w:rsids>
    <w:rsidRoot w:val="00737CC0"/>
    <w:rsid w:val="000011EC"/>
    <w:rsid w:val="0000181A"/>
    <w:rsid w:val="00003D6F"/>
    <w:rsid w:val="00005E24"/>
    <w:rsid w:val="00006374"/>
    <w:rsid w:val="00006EF7"/>
    <w:rsid w:val="000106A6"/>
    <w:rsid w:val="00010ABD"/>
    <w:rsid w:val="00013F40"/>
    <w:rsid w:val="00014499"/>
    <w:rsid w:val="00015899"/>
    <w:rsid w:val="00015EE9"/>
    <w:rsid w:val="00016F4B"/>
    <w:rsid w:val="00017C95"/>
    <w:rsid w:val="000238A2"/>
    <w:rsid w:val="000247F0"/>
    <w:rsid w:val="000251B6"/>
    <w:rsid w:val="000253FD"/>
    <w:rsid w:val="00030FE6"/>
    <w:rsid w:val="00032032"/>
    <w:rsid w:val="000349B2"/>
    <w:rsid w:val="00034CE5"/>
    <w:rsid w:val="0003643C"/>
    <w:rsid w:val="00043FAD"/>
    <w:rsid w:val="000450D4"/>
    <w:rsid w:val="00045397"/>
    <w:rsid w:val="00045DBF"/>
    <w:rsid w:val="00046C04"/>
    <w:rsid w:val="00046DCC"/>
    <w:rsid w:val="00047B01"/>
    <w:rsid w:val="00047EBF"/>
    <w:rsid w:val="00050BD2"/>
    <w:rsid w:val="0005128A"/>
    <w:rsid w:val="00052520"/>
    <w:rsid w:val="00052A05"/>
    <w:rsid w:val="00054069"/>
    <w:rsid w:val="000605E4"/>
    <w:rsid w:val="00061D1C"/>
    <w:rsid w:val="000628C0"/>
    <w:rsid w:val="00063694"/>
    <w:rsid w:val="00063DAA"/>
    <w:rsid w:val="00065EA7"/>
    <w:rsid w:val="000660D1"/>
    <w:rsid w:val="00067A33"/>
    <w:rsid w:val="000719AC"/>
    <w:rsid w:val="00073398"/>
    <w:rsid w:val="0007390F"/>
    <w:rsid w:val="00076422"/>
    <w:rsid w:val="00076DC9"/>
    <w:rsid w:val="0007733B"/>
    <w:rsid w:val="000777F7"/>
    <w:rsid w:val="00077B29"/>
    <w:rsid w:val="00080A54"/>
    <w:rsid w:val="00086B60"/>
    <w:rsid w:val="00090CE5"/>
    <w:rsid w:val="000915B3"/>
    <w:rsid w:val="00095667"/>
    <w:rsid w:val="0009602F"/>
    <w:rsid w:val="00096113"/>
    <w:rsid w:val="000974D7"/>
    <w:rsid w:val="000A137E"/>
    <w:rsid w:val="000A14F2"/>
    <w:rsid w:val="000A1F06"/>
    <w:rsid w:val="000A326F"/>
    <w:rsid w:val="000A5A86"/>
    <w:rsid w:val="000A5F36"/>
    <w:rsid w:val="000A62E2"/>
    <w:rsid w:val="000A71AE"/>
    <w:rsid w:val="000B03C6"/>
    <w:rsid w:val="000B1383"/>
    <w:rsid w:val="000B3488"/>
    <w:rsid w:val="000B4B3B"/>
    <w:rsid w:val="000B4DC2"/>
    <w:rsid w:val="000B7068"/>
    <w:rsid w:val="000C3921"/>
    <w:rsid w:val="000C6051"/>
    <w:rsid w:val="000D01F3"/>
    <w:rsid w:val="000D2001"/>
    <w:rsid w:val="000D2C84"/>
    <w:rsid w:val="000D735C"/>
    <w:rsid w:val="000D75AB"/>
    <w:rsid w:val="000E1CBA"/>
    <w:rsid w:val="000E4C9F"/>
    <w:rsid w:val="000E53C7"/>
    <w:rsid w:val="000E58F3"/>
    <w:rsid w:val="000E6429"/>
    <w:rsid w:val="000E7E71"/>
    <w:rsid w:val="000F0978"/>
    <w:rsid w:val="000F101A"/>
    <w:rsid w:val="000F2297"/>
    <w:rsid w:val="000F3770"/>
    <w:rsid w:val="000F51C9"/>
    <w:rsid w:val="000F732F"/>
    <w:rsid w:val="00104AB2"/>
    <w:rsid w:val="001072B2"/>
    <w:rsid w:val="00110707"/>
    <w:rsid w:val="001109C4"/>
    <w:rsid w:val="0011115A"/>
    <w:rsid w:val="00111597"/>
    <w:rsid w:val="00112C0B"/>
    <w:rsid w:val="00116067"/>
    <w:rsid w:val="0012052B"/>
    <w:rsid w:val="00121D2F"/>
    <w:rsid w:val="00121D7A"/>
    <w:rsid w:val="00124A71"/>
    <w:rsid w:val="00126795"/>
    <w:rsid w:val="00127F76"/>
    <w:rsid w:val="00131B0F"/>
    <w:rsid w:val="0013319C"/>
    <w:rsid w:val="00133519"/>
    <w:rsid w:val="00134F86"/>
    <w:rsid w:val="00135E95"/>
    <w:rsid w:val="00136DA3"/>
    <w:rsid w:val="00141D38"/>
    <w:rsid w:val="001432E0"/>
    <w:rsid w:val="00144854"/>
    <w:rsid w:val="001455EC"/>
    <w:rsid w:val="00151622"/>
    <w:rsid w:val="001523D8"/>
    <w:rsid w:val="00153ACF"/>
    <w:rsid w:val="00153E6A"/>
    <w:rsid w:val="00154D26"/>
    <w:rsid w:val="00155C7A"/>
    <w:rsid w:val="001567BD"/>
    <w:rsid w:val="00157DB7"/>
    <w:rsid w:val="00164430"/>
    <w:rsid w:val="00164C6F"/>
    <w:rsid w:val="00164F89"/>
    <w:rsid w:val="001669C2"/>
    <w:rsid w:val="00167E15"/>
    <w:rsid w:val="00167E41"/>
    <w:rsid w:val="00170BAD"/>
    <w:rsid w:val="001735A6"/>
    <w:rsid w:val="00175662"/>
    <w:rsid w:val="001762EB"/>
    <w:rsid w:val="00177E82"/>
    <w:rsid w:val="001809F8"/>
    <w:rsid w:val="00180DA1"/>
    <w:rsid w:val="0018447F"/>
    <w:rsid w:val="0018527F"/>
    <w:rsid w:val="00185D43"/>
    <w:rsid w:val="00187841"/>
    <w:rsid w:val="00193DB6"/>
    <w:rsid w:val="00196B3D"/>
    <w:rsid w:val="00197C88"/>
    <w:rsid w:val="001A012C"/>
    <w:rsid w:val="001A11F2"/>
    <w:rsid w:val="001A5B4A"/>
    <w:rsid w:val="001A67E8"/>
    <w:rsid w:val="001A6CF6"/>
    <w:rsid w:val="001B0C52"/>
    <w:rsid w:val="001B1FF3"/>
    <w:rsid w:val="001B2EE8"/>
    <w:rsid w:val="001B6378"/>
    <w:rsid w:val="001B6976"/>
    <w:rsid w:val="001C22AA"/>
    <w:rsid w:val="001C2A8E"/>
    <w:rsid w:val="001C2E21"/>
    <w:rsid w:val="001C7674"/>
    <w:rsid w:val="001D4940"/>
    <w:rsid w:val="001E09F4"/>
    <w:rsid w:val="001E1B85"/>
    <w:rsid w:val="001E2395"/>
    <w:rsid w:val="001E4A96"/>
    <w:rsid w:val="001E59E0"/>
    <w:rsid w:val="001E6346"/>
    <w:rsid w:val="001E67C3"/>
    <w:rsid w:val="001E754B"/>
    <w:rsid w:val="001F03F8"/>
    <w:rsid w:val="001F0A0F"/>
    <w:rsid w:val="001F2ACE"/>
    <w:rsid w:val="001F46B8"/>
    <w:rsid w:val="001F4936"/>
    <w:rsid w:val="001F5067"/>
    <w:rsid w:val="001F5B18"/>
    <w:rsid w:val="00200E7A"/>
    <w:rsid w:val="0020184F"/>
    <w:rsid w:val="00201D52"/>
    <w:rsid w:val="002027C8"/>
    <w:rsid w:val="0020298F"/>
    <w:rsid w:val="002043C7"/>
    <w:rsid w:val="0020447A"/>
    <w:rsid w:val="00204E70"/>
    <w:rsid w:val="00207338"/>
    <w:rsid w:val="00210657"/>
    <w:rsid w:val="002119F3"/>
    <w:rsid w:val="002126E7"/>
    <w:rsid w:val="0021297E"/>
    <w:rsid w:val="00212AED"/>
    <w:rsid w:val="00214596"/>
    <w:rsid w:val="00221D86"/>
    <w:rsid w:val="00224356"/>
    <w:rsid w:val="00225CB5"/>
    <w:rsid w:val="0022616E"/>
    <w:rsid w:val="002344F3"/>
    <w:rsid w:val="00234724"/>
    <w:rsid w:val="00235BE7"/>
    <w:rsid w:val="00235FB3"/>
    <w:rsid w:val="002369BA"/>
    <w:rsid w:val="0023726D"/>
    <w:rsid w:val="00237AF7"/>
    <w:rsid w:val="00240119"/>
    <w:rsid w:val="00240953"/>
    <w:rsid w:val="00241C83"/>
    <w:rsid w:val="00241E16"/>
    <w:rsid w:val="002423F2"/>
    <w:rsid w:val="00242ACE"/>
    <w:rsid w:val="0024310A"/>
    <w:rsid w:val="0024318B"/>
    <w:rsid w:val="00243809"/>
    <w:rsid w:val="0024536F"/>
    <w:rsid w:val="00245AFD"/>
    <w:rsid w:val="00250BAD"/>
    <w:rsid w:val="00250D5A"/>
    <w:rsid w:val="00251C5D"/>
    <w:rsid w:val="00252A8D"/>
    <w:rsid w:val="00256F76"/>
    <w:rsid w:val="0026117C"/>
    <w:rsid w:val="00261877"/>
    <w:rsid w:val="002631ED"/>
    <w:rsid w:val="002645B1"/>
    <w:rsid w:val="00264953"/>
    <w:rsid w:val="00266A45"/>
    <w:rsid w:val="0026782E"/>
    <w:rsid w:val="00267A2A"/>
    <w:rsid w:val="00267E94"/>
    <w:rsid w:val="002714AE"/>
    <w:rsid w:val="00271CE1"/>
    <w:rsid w:val="0027238E"/>
    <w:rsid w:val="00273369"/>
    <w:rsid w:val="00273DAB"/>
    <w:rsid w:val="00273E32"/>
    <w:rsid w:val="002740FC"/>
    <w:rsid w:val="00274C18"/>
    <w:rsid w:val="002752B0"/>
    <w:rsid w:val="002768D0"/>
    <w:rsid w:val="002771E6"/>
    <w:rsid w:val="0027735D"/>
    <w:rsid w:val="0028061C"/>
    <w:rsid w:val="00282486"/>
    <w:rsid w:val="002857AD"/>
    <w:rsid w:val="002868D4"/>
    <w:rsid w:val="002908EC"/>
    <w:rsid w:val="002910A1"/>
    <w:rsid w:val="0029260E"/>
    <w:rsid w:val="002939AF"/>
    <w:rsid w:val="00293A29"/>
    <w:rsid w:val="00294B96"/>
    <w:rsid w:val="0029532E"/>
    <w:rsid w:val="00295750"/>
    <w:rsid w:val="00297BDC"/>
    <w:rsid w:val="002A1C01"/>
    <w:rsid w:val="002A1DF5"/>
    <w:rsid w:val="002A75AB"/>
    <w:rsid w:val="002B0A30"/>
    <w:rsid w:val="002B1236"/>
    <w:rsid w:val="002B239C"/>
    <w:rsid w:val="002B429C"/>
    <w:rsid w:val="002B5F6E"/>
    <w:rsid w:val="002B734A"/>
    <w:rsid w:val="002C3457"/>
    <w:rsid w:val="002C5441"/>
    <w:rsid w:val="002C6834"/>
    <w:rsid w:val="002C77E5"/>
    <w:rsid w:val="002C78E3"/>
    <w:rsid w:val="002D1AE5"/>
    <w:rsid w:val="002D24A5"/>
    <w:rsid w:val="002D4077"/>
    <w:rsid w:val="002D525C"/>
    <w:rsid w:val="002D7ADE"/>
    <w:rsid w:val="002E264A"/>
    <w:rsid w:val="002E3E50"/>
    <w:rsid w:val="002E7135"/>
    <w:rsid w:val="002E795C"/>
    <w:rsid w:val="002F1401"/>
    <w:rsid w:val="002F2A67"/>
    <w:rsid w:val="002F2C76"/>
    <w:rsid w:val="002F347A"/>
    <w:rsid w:val="002F6069"/>
    <w:rsid w:val="0030095B"/>
    <w:rsid w:val="003009AA"/>
    <w:rsid w:val="00300AB6"/>
    <w:rsid w:val="00302A75"/>
    <w:rsid w:val="003035D5"/>
    <w:rsid w:val="00303BE7"/>
    <w:rsid w:val="00304329"/>
    <w:rsid w:val="00306DF8"/>
    <w:rsid w:val="00306E6A"/>
    <w:rsid w:val="003079C9"/>
    <w:rsid w:val="00311CED"/>
    <w:rsid w:val="003126BF"/>
    <w:rsid w:val="00313503"/>
    <w:rsid w:val="00317B17"/>
    <w:rsid w:val="00317B47"/>
    <w:rsid w:val="003202F4"/>
    <w:rsid w:val="00320533"/>
    <w:rsid w:val="0032400B"/>
    <w:rsid w:val="00324D72"/>
    <w:rsid w:val="0032660B"/>
    <w:rsid w:val="003268F1"/>
    <w:rsid w:val="00333A97"/>
    <w:rsid w:val="00333AB1"/>
    <w:rsid w:val="00335868"/>
    <w:rsid w:val="00335904"/>
    <w:rsid w:val="003403F0"/>
    <w:rsid w:val="00341C09"/>
    <w:rsid w:val="00342773"/>
    <w:rsid w:val="00342EA0"/>
    <w:rsid w:val="003430FA"/>
    <w:rsid w:val="00345623"/>
    <w:rsid w:val="00346377"/>
    <w:rsid w:val="003506A9"/>
    <w:rsid w:val="00350B0D"/>
    <w:rsid w:val="00351692"/>
    <w:rsid w:val="00351ADF"/>
    <w:rsid w:val="0035311E"/>
    <w:rsid w:val="00353A9F"/>
    <w:rsid w:val="00354F24"/>
    <w:rsid w:val="00356A85"/>
    <w:rsid w:val="003578AB"/>
    <w:rsid w:val="00360798"/>
    <w:rsid w:val="00360A7D"/>
    <w:rsid w:val="00360BBE"/>
    <w:rsid w:val="00360C79"/>
    <w:rsid w:val="00360D70"/>
    <w:rsid w:val="00367250"/>
    <w:rsid w:val="0036741C"/>
    <w:rsid w:val="00367BB0"/>
    <w:rsid w:val="003709A4"/>
    <w:rsid w:val="00371032"/>
    <w:rsid w:val="003724E5"/>
    <w:rsid w:val="00373A66"/>
    <w:rsid w:val="00374B76"/>
    <w:rsid w:val="0037676A"/>
    <w:rsid w:val="00377A5E"/>
    <w:rsid w:val="00377C6F"/>
    <w:rsid w:val="00381653"/>
    <w:rsid w:val="003816BD"/>
    <w:rsid w:val="00382B76"/>
    <w:rsid w:val="00383902"/>
    <w:rsid w:val="00386234"/>
    <w:rsid w:val="00387A36"/>
    <w:rsid w:val="003904A1"/>
    <w:rsid w:val="0039220D"/>
    <w:rsid w:val="00392303"/>
    <w:rsid w:val="00394892"/>
    <w:rsid w:val="00396870"/>
    <w:rsid w:val="003968FF"/>
    <w:rsid w:val="003A209F"/>
    <w:rsid w:val="003A48A3"/>
    <w:rsid w:val="003A5CCE"/>
    <w:rsid w:val="003A5E0D"/>
    <w:rsid w:val="003A6D16"/>
    <w:rsid w:val="003B14D8"/>
    <w:rsid w:val="003B1A9A"/>
    <w:rsid w:val="003B399A"/>
    <w:rsid w:val="003B49E5"/>
    <w:rsid w:val="003B55C9"/>
    <w:rsid w:val="003B7BA1"/>
    <w:rsid w:val="003C2D87"/>
    <w:rsid w:val="003C414E"/>
    <w:rsid w:val="003C43A9"/>
    <w:rsid w:val="003C479B"/>
    <w:rsid w:val="003C7189"/>
    <w:rsid w:val="003D0609"/>
    <w:rsid w:val="003D1B2D"/>
    <w:rsid w:val="003D3424"/>
    <w:rsid w:val="003D3908"/>
    <w:rsid w:val="003D4E07"/>
    <w:rsid w:val="003E0CF1"/>
    <w:rsid w:val="003E0E1A"/>
    <w:rsid w:val="003E23A6"/>
    <w:rsid w:val="003E2431"/>
    <w:rsid w:val="003E29E0"/>
    <w:rsid w:val="003E3532"/>
    <w:rsid w:val="003F1786"/>
    <w:rsid w:val="003F346F"/>
    <w:rsid w:val="003F4356"/>
    <w:rsid w:val="003F4BF4"/>
    <w:rsid w:val="0040176F"/>
    <w:rsid w:val="00403233"/>
    <w:rsid w:val="004034B6"/>
    <w:rsid w:val="00407941"/>
    <w:rsid w:val="00407C33"/>
    <w:rsid w:val="00414E3C"/>
    <w:rsid w:val="00415974"/>
    <w:rsid w:val="00415E53"/>
    <w:rsid w:val="00416AB1"/>
    <w:rsid w:val="00417C26"/>
    <w:rsid w:val="00420440"/>
    <w:rsid w:val="004219D9"/>
    <w:rsid w:val="00421D09"/>
    <w:rsid w:val="00424604"/>
    <w:rsid w:val="00425F15"/>
    <w:rsid w:val="00426DA1"/>
    <w:rsid w:val="00431DA2"/>
    <w:rsid w:val="00435341"/>
    <w:rsid w:val="0043694F"/>
    <w:rsid w:val="004469D5"/>
    <w:rsid w:val="00447034"/>
    <w:rsid w:val="00447EFD"/>
    <w:rsid w:val="004502EC"/>
    <w:rsid w:val="0045107C"/>
    <w:rsid w:val="00451544"/>
    <w:rsid w:val="0045327A"/>
    <w:rsid w:val="004554B0"/>
    <w:rsid w:val="0045720F"/>
    <w:rsid w:val="00460970"/>
    <w:rsid w:val="00460EED"/>
    <w:rsid w:val="00461745"/>
    <w:rsid w:val="00462922"/>
    <w:rsid w:val="00462A68"/>
    <w:rsid w:val="00462D58"/>
    <w:rsid w:val="004634A4"/>
    <w:rsid w:val="004656F8"/>
    <w:rsid w:val="00465B9C"/>
    <w:rsid w:val="00465C26"/>
    <w:rsid w:val="00472EEB"/>
    <w:rsid w:val="00474252"/>
    <w:rsid w:val="00476030"/>
    <w:rsid w:val="004760F5"/>
    <w:rsid w:val="00476985"/>
    <w:rsid w:val="004769FA"/>
    <w:rsid w:val="004770F0"/>
    <w:rsid w:val="00480D0B"/>
    <w:rsid w:val="004825D8"/>
    <w:rsid w:val="00482D6F"/>
    <w:rsid w:val="0048311F"/>
    <w:rsid w:val="004876A4"/>
    <w:rsid w:val="0049007E"/>
    <w:rsid w:val="0049082A"/>
    <w:rsid w:val="00491913"/>
    <w:rsid w:val="00494BAC"/>
    <w:rsid w:val="00497127"/>
    <w:rsid w:val="00497492"/>
    <w:rsid w:val="004975EA"/>
    <w:rsid w:val="004A3515"/>
    <w:rsid w:val="004B31CE"/>
    <w:rsid w:val="004B40A2"/>
    <w:rsid w:val="004B4A61"/>
    <w:rsid w:val="004B5DDF"/>
    <w:rsid w:val="004B7453"/>
    <w:rsid w:val="004B7C97"/>
    <w:rsid w:val="004C01FF"/>
    <w:rsid w:val="004C14B6"/>
    <w:rsid w:val="004C3719"/>
    <w:rsid w:val="004C3C87"/>
    <w:rsid w:val="004C515B"/>
    <w:rsid w:val="004C5347"/>
    <w:rsid w:val="004C7037"/>
    <w:rsid w:val="004D2151"/>
    <w:rsid w:val="004D7228"/>
    <w:rsid w:val="004E006A"/>
    <w:rsid w:val="004E00CC"/>
    <w:rsid w:val="004E188D"/>
    <w:rsid w:val="004E1EBA"/>
    <w:rsid w:val="004E5CA4"/>
    <w:rsid w:val="004E628E"/>
    <w:rsid w:val="004E7320"/>
    <w:rsid w:val="004F6B6B"/>
    <w:rsid w:val="004F719C"/>
    <w:rsid w:val="004F78DA"/>
    <w:rsid w:val="00500869"/>
    <w:rsid w:val="0050287C"/>
    <w:rsid w:val="00503BD3"/>
    <w:rsid w:val="00504DE6"/>
    <w:rsid w:val="00506306"/>
    <w:rsid w:val="005070E2"/>
    <w:rsid w:val="0051208A"/>
    <w:rsid w:val="00512635"/>
    <w:rsid w:val="00514353"/>
    <w:rsid w:val="00514377"/>
    <w:rsid w:val="00514D17"/>
    <w:rsid w:val="005175DA"/>
    <w:rsid w:val="005179F5"/>
    <w:rsid w:val="00517B0D"/>
    <w:rsid w:val="005213FD"/>
    <w:rsid w:val="005214B0"/>
    <w:rsid w:val="00521805"/>
    <w:rsid w:val="005240EB"/>
    <w:rsid w:val="005241C4"/>
    <w:rsid w:val="00524F11"/>
    <w:rsid w:val="0052514B"/>
    <w:rsid w:val="005253EB"/>
    <w:rsid w:val="005305ED"/>
    <w:rsid w:val="00531F74"/>
    <w:rsid w:val="00533957"/>
    <w:rsid w:val="005362EF"/>
    <w:rsid w:val="00536B06"/>
    <w:rsid w:val="005444F8"/>
    <w:rsid w:val="0054581B"/>
    <w:rsid w:val="00547708"/>
    <w:rsid w:val="00547BA7"/>
    <w:rsid w:val="0055160E"/>
    <w:rsid w:val="00551640"/>
    <w:rsid w:val="005518EC"/>
    <w:rsid w:val="005547F5"/>
    <w:rsid w:val="00555D7F"/>
    <w:rsid w:val="0055681F"/>
    <w:rsid w:val="00556AE2"/>
    <w:rsid w:val="00561ED3"/>
    <w:rsid w:val="00562FAA"/>
    <w:rsid w:val="0056450A"/>
    <w:rsid w:val="00566CDD"/>
    <w:rsid w:val="005679CA"/>
    <w:rsid w:val="005709E9"/>
    <w:rsid w:val="00571109"/>
    <w:rsid w:val="005729F4"/>
    <w:rsid w:val="00572E24"/>
    <w:rsid w:val="00580979"/>
    <w:rsid w:val="00582529"/>
    <w:rsid w:val="00583D20"/>
    <w:rsid w:val="00587293"/>
    <w:rsid w:val="005901AF"/>
    <w:rsid w:val="005904E7"/>
    <w:rsid w:val="00590ECD"/>
    <w:rsid w:val="00591A01"/>
    <w:rsid w:val="005924F0"/>
    <w:rsid w:val="005950F2"/>
    <w:rsid w:val="005968DE"/>
    <w:rsid w:val="00597362"/>
    <w:rsid w:val="005A07BB"/>
    <w:rsid w:val="005A1935"/>
    <w:rsid w:val="005A31A7"/>
    <w:rsid w:val="005A3E9E"/>
    <w:rsid w:val="005A4F70"/>
    <w:rsid w:val="005B1E71"/>
    <w:rsid w:val="005B3607"/>
    <w:rsid w:val="005B3DBD"/>
    <w:rsid w:val="005B4323"/>
    <w:rsid w:val="005B43AD"/>
    <w:rsid w:val="005B6473"/>
    <w:rsid w:val="005B707A"/>
    <w:rsid w:val="005B7EE7"/>
    <w:rsid w:val="005C0553"/>
    <w:rsid w:val="005C14D1"/>
    <w:rsid w:val="005C28C8"/>
    <w:rsid w:val="005C37D9"/>
    <w:rsid w:val="005C4D9C"/>
    <w:rsid w:val="005C7BC8"/>
    <w:rsid w:val="005D0BDA"/>
    <w:rsid w:val="005D1E3D"/>
    <w:rsid w:val="005D1F02"/>
    <w:rsid w:val="005D3785"/>
    <w:rsid w:val="005D3D32"/>
    <w:rsid w:val="005D5333"/>
    <w:rsid w:val="005D568F"/>
    <w:rsid w:val="005D6E5C"/>
    <w:rsid w:val="005D7A9C"/>
    <w:rsid w:val="005E01AC"/>
    <w:rsid w:val="005E0A36"/>
    <w:rsid w:val="005E0BE7"/>
    <w:rsid w:val="005E1BFF"/>
    <w:rsid w:val="005E1DE4"/>
    <w:rsid w:val="005E3EE0"/>
    <w:rsid w:val="005E438C"/>
    <w:rsid w:val="005F06C5"/>
    <w:rsid w:val="005F2743"/>
    <w:rsid w:val="005F317E"/>
    <w:rsid w:val="005F46BF"/>
    <w:rsid w:val="005F6D1B"/>
    <w:rsid w:val="006027A9"/>
    <w:rsid w:val="006044AD"/>
    <w:rsid w:val="006051A2"/>
    <w:rsid w:val="00606254"/>
    <w:rsid w:val="0060748D"/>
    <w:rsid w:val="00607E61"/>
    <w:rsid w:val="006100C1"/>
    <w:rsid w:val="00613610"/>
    <w:rsid w:val="00613C2C"/>
    <w:rsid w:val="0061438E"/>
    <w:rsid w:val="00615C19"/>
    <w:rsid w:val="00616ECA"/>
    <w:rsid w:val="00617688"/>
    <w:rsid w:val="00617AC5"/>
    <w:rsid w:val="00623293"/>
    <w:rsid w:val="00625BE6"/>
    <w:rsid w:val="006304C1"/>
    <w:rsid w:val="00632A75"/>
    <w:rsid w:val="00641469"/>
    <w:rsid w:val="0064312E"/>
    <w:rsid w:val="006435B8"/>
    <w:rsid w:val="00643A90"/>
    <w:rsid w:val="006440B7"/>
    <w:rsid w:val="00647355"/>
    <w:rsid w:val="006513DE"/>
    <w:rsid w:val="00652546"/>
    <w:rsid w:val="00653D11"/>
    <w:rsid w:val="0065451B"/>
    <w:rsid w:val="00656E32"/>
    <w:rsid w:val="00657503"/>
    <w:rsid w:val="00660E3F"/>
    <w:rsid w:val="006628FB"/>
    <w:rsid w:val="0066322D"/>
    <w:rsid w:val="00663BDB"/>
    <w:rsid w:val="00663EA0"/>
    <w:rsid w:val="00666711"/>
    <w:rsid w:val="00667A66"/>
    <w:rsid w:val="006709FE"/>
    <w:rsid w:val="00672DFD"/>
    <w:rsid w:val="00673E29"/>
    <w:rsid w:val="00675FAE"/>
    <w:rsid w:val="006768F2"/>
    <w:rsid w:val="00687594"/>
    <w:rsid w:val="00687D93"/>
    <w:rsid w:val="00690EB8"/>
    <w:rsid w:val="00693419"/>
    <w:rsid w:val="0069531C"/>
    <w:rsid w:val="00696077"/>
    <w:rsid w:val="006A16C5"/>
    <w:rsid w:val="006A2CDE"/>
    <w:rsid w:val="006B1EE2"/>
    <w:rsid w:val="006B2DFE"/>
    <w:rsid w:val="006B585C"/>
    <w:rsid w:val="006B6339"/>
    <w:rsid w:val="006C0520"/>
    <w:rsid w:val="006C251C"/>
    <w:rsid w:val="006C2CC8"/>
    <w:rsid w:val="006C3C05"/>
    <w:rsid w:val="006C63FB"/>
    <w:rsid w:val="006D15FC"/>
    <w:rsid w:val="006D6FD4"/>
    <w:rsid w:val="006D77C7"/>
    <w:rsid w:val="006E2A43"/>
    <w:rsid w:val="006E2AEC"/>
    <w:rsid w:val="006E2FC2"/>
    <w:rsid w:val="006E36EB"/>
    <w:rsid w:val="006E3F1D"/>
    <w:rsid w:val="006E416E"/>
    <w:rsid w:val="006E4C2F"/>
    <w:rsid w:val="006E5DD7"/>
    <w:rsid w:val="006E7A26"/>
    <w:rsid w:val="006F3030"/>
    <w:rsid w:val="006F3476"/>
    <w:rsid w:val="006F4D4E"/>
    <w:rsid w:val="006F559C"/>
    <w:rsid w:val="00701DEE"/>
    <w:rsid w:val="00705091"/>
    <w:rsid w:val="007073C3"/>
    <w:rsid w:val="0070767A"/>
    <w:rsid w:val="00711AF0"/>
    <w:rsid w:val="00712465"/>
    <w:rsid w:val="00712DB1"/>
    <w:rsid w:val="0071365E"/>
    <w:rsid w:val="00714AD9"/>
    <w:rsid w:val="007151FC"/>
    <w:rsid w:val="007171A0"/>
    <w:rsid w:val="00717773"/>
    <w:rsid w:val="00717FB9"/>
    <w:rsid w:val="0072028E"/>
    <w:rsid w:val="0072079B"/>
    <w:rsid w:val="00721D80"/>
    <w:rsid w:val="00722B1A"/>
    <w:rsid w:val="00724EE5"/>
    <w:rsid w:val="00725017"/>
    <w:rsid w:val="007254C9"/>
    <w:rsid w:val="007270BD"/>
    <w:rsid w:val="00727AD1"/>
    <w:rsid w:val="0073253E"/>
    <w:rsid w:val="00732640"/>
    <w:rsid w:val="0073445F"/>
    <w:rsid w:val="00735F14"/>
    <w:rsid w:val="00736845"/>
    <w:rsid w:val="00737307"/>
    <w:rsid w:val="00737CC0"/>
    <w:rsid w:val="00741A1A"/>
    <w:rsid w:val="00741DE8"/>
    <w:rsid w:val="007450F7"/>
    <w:rsid w:val="00745646"/>
    <w:rsid w:val="00750793"/>
    <w:rsid w:val="00751EBA"/>
    <w:rsid w:val="007525E2"/>
    <w:rsid w:val="00753919"/>
    <w:rsid w:val="0075438B"/>
    <w:rsid w:val="00755828"/>
    <w:rsid w:val="007573E5"/>
    <w:rsid w:val="00757D37"/>
    <w:rsid w:val="00757DF9"/>
    <w:rsid w:val="0076100F"/>
    <w:rsid w:val="007612C8"/>
    <w:rsid w:val="00761C1B"/>
    <w:rsid w:val="0076238B"/>
    <w:rsid w:val="007661F3"/>
    <w:rsid w:val="007675AD"/>
    <w:rsid w:val="007710DE"/>
    <w:rsid w:val="007731BF"/>
    <w:rsid w:val="00776CB2"/>
    <w:rsid w:val="007779FF"/>
    <w:rsid w:val="007801B4"/>
    <w:rsid w:val="00783F19"/>
    <w:rsid w:val="007845A8"/>
    <w:rsid w:val="00784EC3"/>
    <w:rsid w:val="007875BB"/>
    <w:rsid w:val="007878C6"/>
    <w:rsid w:val="007903F4"/>
    <w:rsid w:val="00791401"/>
    <w:rsid w:val="0079203B"/>
    <w:rsid w:val="00793550"/>
    <w:rsid w:val="007949A6"/>
    <w:rsid w:val="007962C8"/>
    <w:rsid w:val="00797964"/>
    <w:rsid w:val="007A062C"/>
    <w:rsid w:val="007A1373"/>
    <w:rsid w:val="007A23C1"/>
    <w:rsid w:val="007A2A95"/>
    <w:rsid w:val="007A54B3"/>
    <w:rsid w:val="007A6E49"/>
    <w:rsid w:val="007A79A9"/>
    <w:rsid w:val="007B16E0"/>
    <w:rsid w:val="007B521B"/>
    <w:rsid w:val="007B5F34"/>
    <w:rsid w:val="007B7903"/>
    <w:rsid w:val="007C28BF"/>
    <w:rsid w:val="007C5F6E"/>
    <w:rsid w:val="007C7E35"/>
    <w:rsid w:val="007C7FB3"/>
    <w:rsid w:val="007D157A"/>
    <w:rsid w:val="007D2D2D"/>
    <w:rsid w:val="007D3696"/>
    <w:rsid w:val="007D39F2"/>
    <w:rsid w:val="007D3A5F"/>
    <w:rsid w:val="007D5F92"/>
    <w:rsid w:val="007E00F0"/>
    <w:rsid w:val="007E483F"/>
    <w:rsid w:val="007E5B3C"/>
    <w:rsid w:val="007E656E"/>
    <w:rsid w:val="007E6B9B"/>
    <w:rsid w:val="007F13C3"/>
    <w:rsid w:val="007F2A92"/>
    <w:rsid w:val="007F40B2"/>
    <w:rsid w:val="007F4507"/>
    <w:rsid w:val="007F45E5"/>
    <w:rsid w:val="007F7AB1"/>
    <w:rsid w:val="00800135"/>
    <w:rsid w:val="00801854"/>
    <w:rsid w:val="00801DC5"/>
    <w:rsid w:val="008020A2"/>
    <w:rsid w:val="00802694"/>
    <w:rsid w:val="008043EC"/>
    <w:rsid w:val="00804A93"/>
    <w:rsid w:val="00805C39"/>
    <w:rsid w:val="008060E2"/>
    <w:rsid w:val="0080777D"/>
    <w:rsid w:val="00807B6B"/>
    <w:rsid w:val="00810ED9"/>
    <w:rsid w:val="00811471"/>
    <w:rsid w:val="00812D04"/>
    <w:rsid w:val="008132B5"/>
    <w:rsid w:val="00814F35"/>
    <w:rsid w:val="008152C6"/>
    <w:rsid w:val="00817CB2"/>
    <w:rsid w:val="00821CE4"/>
    <w:rsid w:val="0082254F"/>
    <w:rsid w:val="008272A8"/>
    <w:rsid w:val="00827F39"/>
    <w:rsid w:val="00830124"/>
    <w:rsid w:val="00830642"/>
    <w:rsid w:val="008326E0"/>
    <w:rsid w:val="00833BAC"/>
    <w:rsid w:val="00835AC7"/>
    <w:rsid w:val="00837468"/>
    <w:rsid w:val="00841ADE"/>
    <w:rsid w:val="008428E4"/>
    <w:rsid w:val="008428F9"/>
    <w:rsid w:val="0084575E"/>
    <w:rsid w:val="00846D59"/>
    <w:rsid w:val="00850371"/>
    <w:rsid w:val="00851589"/>
    <w:rsid w:val="0085251D"/>
    <w:rsid w:val="0085309C"/>
    <w:rsid w:val="008539FA"/>
    <w:rsid w:val="008563AE"/>
    <w:rsid w:val="00865480"/>
    <w:rsid w:val="008678B2"/>
    <w:rsid w:val="00871939"/>
    <w:rsid w:val="00872E0D"/>
    <w:rsid w:val="00874052"/>
    <w:rsid w:val="008740A6"/>
    <w:rsid w:val="008740DB"/>
    <w:rsid w:val="00874A05"/>
    <w:rsid w:val="00877D54"/>
    <w:rsid w:val="00881E41"/>
    <w:rsid w:val="00883231"/>
    <w:rsid w:val="00883E05"/>
    <w:rsid w:val="00886F4E"/>
    <w:rsid w:val="0088710C"/>
    <w:rsid w:val="0089181C"/>
    <w:rsid w:val="008934A1"/>
    <w:rsid w:val="008935E3"/>
    <w:rsid w:val="008941C9"/>
    <w:rsid w:val="00896708"/>
    <w:rsid w:val="008A1937"/>
    <w:rsid w:val="008A1A66"/>
    <w:rsid w:val="008A2EAD"/>
    <w:rsid w:val="008B0717"/>
    <w:rsid w:val="008B0BB8"/>
    <w:rsid w:val="008B0EBD"/>
    <w:rsid w:val="008B1A96"/>
    <w:rsid w:val="008B2034"/>
    <w:rsid w:val="008B33BD"/>
    <w:rsid w:val="008B579F"/>
    <w:rsid w:val="008C3009"/>
    <w:rsid w:val="008C56E9"/>
    <w:rsid w:val="008C706E"/>
    <w:rsid w:val="008C7CF8"/>
    <w:rsid w:val="008D0580"/>
    <w:rsid w:val="008D1CA8"/>
    <w:rsid w:val="008D1CF3"/>
    <w:rsid w:val="008D3163"/>
    <w:rsid w:val="008D4211"/>
    <w:rsid w:val="008D508B"/>
    <w:rsid w:val="008D7262"/>
    <w:rsid w:val="008D73D1"/>
    <w:rsid w:val="008E0DED"/>
    <w:rsid w:val="008E1044"/>
    <w:rsid w:val="008E15F4"/>
    <w:rsid w:val="008E2103"/>
    <w:rsid w:val="008E2731"/>
    <w:rsid w:val="008E2DB8"/>
    <w:rsid w:val="008E3B1C"/>
    <w:rsid w:val="008E47CA"/>
    <w:rsid w:val="008E6274"/>
    <w:rsid w:val="008E65C1"/>
    <w:rsid w:val="008E6705"/>
    <w:rsid w:val="008E7044"/>
    <w:rsid w:val="008F19E6"/>
    <w:rsid w:val="008F526C"/>
    <w:rsid w:val="008F5444"/>
    <w:rsid w:val="008F555B"/>
    <w:rsid w:val="008F7E8D"/>
    <w:rsid w:val="00900DF6"/>
    <w:rsid w:val="00901B18"/>
    <w:rsid w:val="00901DDE"/>
    <w:rsid w:val="00902088"/>
    <w:rsid w:val="00903EA7"/>
    <w:rsid w:val="00906027"/>
    <w:rsid w:val="00907E03"/>
    <w:rsid w:val="00910F11"/>
    <w:rsid w:val="00911006"/>
    <w:rsid w:val="0091201F"/>
    <w:rsid w:val="00912974"/>
    <w:rsid w:val="00912B0B"/>
    <w:rsid w:val="00913844"/>
    <w:rsid w:val="0091425D"/>
    <w:rsid w:val="009154FB"/>
    <w:rsid w:val="0091598E"/>
    <w:rsid w:val="00916280"/>
    <w:rsid w:val="009167CA"/>
    <w:rsid w:val="00921313"/>
    <w:rsid w:val="00922019"/>
    <w:rsid w:val="0092411B"/>
    <w:rsid w:val="00924333"/>
    <w:rsid w:val="00925682"/>
    <w:rsid w:val="009264A1"/>
    <w:rsid w:val="0092709B"/>
    <w:rsid w:val="00930983"/>
    <w:rsid w:val="00931D18"/>
    <w:rsid w:val="0093259B"/>
    <w:rsid w:val="00932CF0"/>
    <w:rsid w:val="00934518"/>
    <w:rsid w:val="00935361"/>
    <w:rsid w:val="00935FE3"/>
    <w:rsid w:val="00936544"/>
    <w:rsid w:val="009375CD"/>
    <w:rsid w:val="00940BBE"/>
    <w:rsid w:val="00942B3B"/>
    <w:rsid w:val="00944A88"/>
    <w:rsid w:val="00944F1F"/>
    <w:rsid w:val="00945E48"/>
    <w:rsid w:val="00946705"/>
    <w:rsid w:val="00946C05"/>
    <w:rsid w:val="00953001"/>
    <w:rsid w:val="009579F2"/>
    <w:rsid w:val="009602EF"/>
    <w:rsid w:val="00962E72"/>
    <w:rsid w:val="00962F91"/>
    <w:rsid w:val="009634AD"/>
    <w:rsid w:val="00963C6B"/>
    <w:rsid w:val="009647C6"/>
    <w:rsid w:val="00964D79"/>
    <w:rsid w:val="0096797A"/>
    <w:rsid w:val="00971D24"/>
    <w:rsid w:val="00973FD7"/>
    <w:rsid w:val="009768BA"/>
    <w:rsid w:val="009769F5"/>
    <w:rsid w:val="00976B3D"/>
    <w:rsid w:val="0098095C"/>
    <w:rsid w:val="009851DB"/>
    <w:rsid w:val="009871CC"/>
    <w:rsid w:val="00993402"/>
    <w:rsid w:val="00995E8F"/>
    <w:rsid w:val="00995E97"/>
    <w:rsid w:val="009A68D1"/>
    <w:rsid w:val="009A738C"/>
    <w:rsid w:val="009B094C"/>
    <w:rsid w:val="009B11D3"/>
    <w:rsid w:val="009B3AF2"/>
    <w:rsid w:val="009B504B"/>
    <w:rsid w:val="009B5E2A"/>
    <w:rsid w:val="009C356D"/>
    <w:rsid w:val="009C4686"/>
    <w:rsid w:val="009C4ED4"/>
    <w:rsid w:val="009C5A49"/>
    <w:rsid w:val="009D1984"/>
    <w:rsid w:val="009D2CAF"/>
    <w:rsid w:val="009D38DD"/>
    <w:rsid w:val="009D531F"/>
    <w:rsid w:val="009D6B4F"/>
    <w:rsid w:val="009D6D08"/>
    <w:rsid w:val="009E0442"/>
    <w:rsid w:val="009E1A31"/>
    <w:rsid w:val="009E1FAA"/>
    <w:rsid w:val="009E4181"/>
    <w:rsid w:val="009E4A64"/>
    <w:rsid w:val="009E51B2"/>
    <w:rsid w:val="009E526C"/>
    <w:rsid w:val="009F0400"/>
    <w:rsid w:val="009F0775"/>
    <w:rsid w:val="009F47E1"/>
    <w:rsid w:val="009F76EB"/>
    <w:rsid w:val="009F7B1C"/>
    <w:rsid w:val="00A02587"/>
    <w:rsid w:val="00A04792"/>
    <w:rsid w:val="00A07114"/>
    <w:rsid w:val="00A07912"/>
    <w:rsid w:val="00A1026F"/>
    <w:rsid w:val="00A10D28"/>
    <w:rsid w:val="00A10E70"/>
    <w:rsid w:val="00A11F2C"/>
    <w:rsid w:val="00A14339"/>
    <w:rsid w:val="00A17DBD"/>
    <w:rsid w:val="00A23AA7"/>
    <w:rsid w:val="00A23AE7"/>
    <w:rsid w:val="00A303F9"/>
    <w:rsid w:val="00A321D9"/>
    <w:rsid w:val="00A3270E"/>
    <w:rsid w:val="00A33984"/>
    <w:rsid w:val="00A33C3F"/>
    <w:rsid w:val="00A3744D"/>
    <w:rsid w:val="00A40427"/>
    <w:rsid w:val="00A41628"/>
    <w:rsid w:val="00A42308"/>
    <w:rsid w:val="00A44851"/>
    <w:rsid w:val="00A456CF"/>
    <w:rsid w:val="00A46A50"/>
    <w:rsid w:val="00A4783C"/>
    <w:rsid w:val="00A51915"/>
    <w:rsid w:val="00A53DE9"/>
    <w:rsid w:val="00A54CBD"/>
    <w:rsid w:val="00A5534B"/>
    <w:rsid w:val="00A55CF4"/>
    <w:rsid w:val="00A57B1B"/>
    <w:rsid w:val="00A62648"/>
    <w:rsid w:val="00A65A5D"/>
    <w:rsid w:val="00A66A5A"/>
    <w:rsid w:val="00A67450"/>
    <w:rsid w:val="00A67ADC"/>
    <w:rsid w:val="00A701AD"/>
    <w:rsid w:val="00A7124E"/>
    <w:rsid w:val="00A7196C"/>
    <w:rsid w:val="00A73017"/>
    <w:rsid w:val="00A7321F"/>
    <w:rsid w:val="00A77340"/>
    <w:rsid w:val="00A77E91"/>
    <w:rsid w:val="00A80D00"/>
    <w:rsid w:val="00A81894"/>
    <w:rsid w:val="00A82FFB"/>
    <w:rsid w:val="00A861D9"/>
    <w:rsid w:val="00A87724"/>
    <w:rsid w:val="00A90283"/>
    <w:rsid w:val="00A92692"/>
    <w:rsid w:val="00A9283D"/>
    <w:rsid w:val="00A9298C"/>
    <w:rsid w:val="00A92A75"/>
    <w:rsid w:val="00A94179"/>
    <w:rsid w:val="00A94EB8"/>
    <w:rsid w:val="00A95D2D"/>
    <w:rsid w:val="00AA04CF"/>
    <w:rsid w:val="00AA10E3"/>
    <w:rsid w:val="00AA28E8"/>
    <w:rsid w:val="00AA68DB"/>
    <w:rsid w:val="00AB02A8"/>
    <w:rsid w:val="00AB0667"/>
    <w:rsid w:val="00AB0BB1"/>
    <w:rsid w:val="00AB1A08"/>
    <w:rsid w:val="00AB4092"/>
    <w:rsid w:val="00AB664C"/>
    <w:rsid w:val="00AB7B94"/>
    <w:rsid w:val="00AC12EC"/>
    <w:rsid w:val="00AC15C9"/>
    <w:rsid w:val="00AC472C"/>
    <w:rsid w:val="00AD0CC8"/>
    <w:rsid w:val="00AD27FE"/>
    <w:rsid w:val="00AD50B0"/>
    <w:rsid w:val="00AD586C"/>
    <w:rsid w:val="00AD5907"/>
    <w:rsid w:val="00AD5A90"/>
    <w:rsid w:val="00AD69E4"/>
    <w:rsid w:val="00AD77C6"/>
    <w:rsid w:val="00AD7BBB"/>
    <w:rsid w:val="00AE20EE"/>
    <w:rsid w:val="00AE32DE"/>
    <w:rsid w:val="00AE3643"/>
    <w:rsid w:val="00AE3AE5"/>
    <w:rsid w:val="00AE3D74"/>
    <w:rsid w:val="00AE444D"/>
    <w:rsid w:val="00AE5BAA"/>
    <w:rsid w:val="00AE6A1F"/>
    <w:rsid w:val="00AE6E02"/>
    <w:rsid w:val="00AE78BF"/>
    <w:rsid w:val="00AE7BBC"/>
    <w:rsid w:val="00AF00C5"/>
    <w:rsid w:val="00AF11D3"/>
    <w:rsid w:val="00AF44A4"/>
    <w:rsid w:val="00AF70AA"/>
    <w:rsid w:val="00AF73B8"/>
    <w:rsid w:val="00AF7EF5"/>
    <w:rsid w:val="00B01130"/>
    <w:rsid w:val="00B04299"/>
    <w:rsid w:val="00B052D8"/>
    <w:rsid w:val="00B10FE2"/>
    <w:rsid w:val="00B1186F"/>
    <w:rsid w:val="00B13649"/>
    <w:rsid w:val="00B22885"/>
    <w:rsid w:val="00B238E9"/>
    <w:rsid w:val="00B24FF7"/>
    <w:rsid w:val="00B2533A"/>
    <w:rsid w:val="00B27226"/>
    <w:rsid w:val="00B30F63"/>
    <w:rsid w:val="00B31BC9"/>
    <w:rsid w:val="00B32ADF"/>
    <w:rsid w:val="00B3345E"/>
    <w:rsid w:val="00B352AE"/>
    <w:rsid w:val="00B353DA"/>
    <w:rsid w:val="00B35E23"/>
    <w:rsid w:val="00B40026"/>
    <w:rsid w:val="00B409E2"/>
    <w:rsid w:val="00B40B87"/>
    <w:rsid w:val="00B41124"/>
    <w:rsid w:val="00B421B9"/>
    <w:rsid w:val="00B4387A"/>
    <w:rsid w:val="00B4538E"/>
    <w:rsid w:val="00B46613"/>
    <w:rsid w:val="00B51632"/>
    <w:rsid w:val="00B51D44"/>
    <w:rsid w:val="00B53131"/>
    <w:rsid w:val="00B555A0"/>
    <w:rsid w:val="00B555D9"/>
    <w:rsid w:val="00B55982"/>
    <w:rsid w:val="00B56C43"/>
    <w:rsid w:val="00B56DC4"/>
    <w:rsid w:val="00B571C9"/>
    <w:rsid w:val="00B57FD1"/>
    <w:rsid w:val="00B60B05"/>
    <w:rsid w:val="00B61022"/>
    <w:rsid w:val="00B61774"/>
    <w:rsid w:val="00B638CA"/>
    <w:rsid w:val="00B646F3"/>
    <w:rsid w:val="00B65D2A"/>
    <w:rsid w:val="00B667FE"/>
    <w:rsid w:val="00B669B3"/>
    <w:rsid w:val="00B70056"/>
    <w:rsid w:val="00B7254F"/>
    <w:rsid w:val="00B819ED"/>
    <w:rsid w:val="00B83E00"/>
    <w:rsid w:val="00B8412B"/>
    <w:rsid w:val="00B84A3E"/>
    <w:rsid w:val="00B87B54"/>
    <w:rsid w:val="00B94410"/>
    <w:rsid w:val="00B9535A"/>
    <w:rsid w:val="00B96A71"/>
    <w:rsid w:val="00BA11CD"/>
    <w:rsid w:val="00BA3542"/>
    <w:rsid w:val="00BA6D8B"/>
    <w:rsid w:val="00BB0628"/>
    <w:rsid w:val="00BB1858"/>
    <w:rsid w:val="00BB31AA"/>
    <w:rsid w:val="00BB329E"/>
    <w:rsid w:val="00BB5C8C"/>
    <w:rsid w:val="00BB7942"/>
    <w:rsid w:val="00BC10E6"/>
    <w:rsid w:val="00BC4325"/>
    <w:rsid w:val="00BC449E"/>
    <w:rsid w:val="00BC6BFF"/>
    <w:rsid w:val="00BC7A98"/>
    <w:rsid w:val="00BC7D02"/>
    <w:rsid w:val="00BD0B5C"/>
    <w:rsid w:val="00BD389F"/>
    <w:rsid w:val="00BD3FF5"/>
    <w:rsid w:val="00BD41AD"/>
    <w:rsid w:val="00BD4B51"/>
    <w:rsid w:val="00BD5C9B"/>
    <w:rsid w:val="00BD6430"/>
    <w:rsid w:val="00BD6C8D"/>
    <w:rsid w:val="00BD7A7D"/>
    <w:rsid w:val="00BD7E80"/>
    <w:rsid w:val="00BE03EE"/>
    <w:rsid w:val="00BE0B2B"/>
    <w:rsid w:val="00BE0FFB"/>
    <w:rsid w:val="00BE2AE3"/>
    <w:rsid w:val="00BE37FE"/>
    <w:rsid w:val="00BE3BE6"/>
    <w:rsid w:val="00BE5309"/>
    <w:rsid w:val="00BF0411"/>
    <w:rsid w:val="00BF1514"/>
    <w:rsid w:val="00BF15EE"/>
    <w:rsid w:val="00BF15FB"/>
    <w:rsid w:val="00BF2E94"/>
    <w:rsid w:val="00BF4881"/>
    <w:rsid w:val="00BF661D"/>
    <w:rsid w:val="00C01BA2"/>
    <w:rsid w:val="00C0342A"/>
    <w:rsid w:val="00C04569"/>
    <w:rsid w:val="00C10E7A"/>
    <w:rsid w:val="00C11246"/>
    <w:rsid w:val="00C14522"/>
    <w:rsid w:val="00C14B86"/>
    <w:rsid w:val="00C16EC8"/>
    <w:rsid w:val="00C17177"/>
    <w:rsid w:val="00C20891"/>
    <w:rsid w:val="00C20976"/>
    <w:rsid w:val="00C20A83"/>
    <w:rsid w:val="00C21040"/>
    <w:rsid w:val="00C21630"/>
    <w:rsid w:val="00C21956"/>
    <w:rsid w:val="00C219AD"/>
    <w:rsid w:val="00C22026"/>
    <w:rsid w:val="00C222F0"/>
    <w:rsid w:val="00C22510"/>
    <w:rsid w:val="00C2270E"/>
    <w:rsid w:val="00C231CE"/>
    <w:rsid w:val="00C27678"/>
    <w:rsid w:val="00C27C59"/>
    <w:rsid w:val="00C30251"/>
    <w:rsid w:val="00C31D92"/>
    <w:rsid w:val="00C328DE"/>
    <w:rsid w:val="00C34991"/>
    <w:rsid w:val="00C3540F"/>
    <w:rsid w:val="00C373EE"/>
    <w:rsid w:val="00C408C8"/>
    <w:rsid w:val="00C40BD7"/>
    <w:rsid w:val="00C42CD0"/>
    <w:rsid w:val="00C46A0C"/>
    <w:rsid w:val="00C46F3B"/>
    <w:rsid w:val="00C47D24"/>
    <w:rsid w:val="00C502E3"/>
    <w:rsid w:val="00C50DE4"/>
    <w:rsid w:val="00C51FE1"/>
    <w:rsid w:val="00C52EA7"/>
    <w:rsid w:val="00C52EC0"/>
    <w:rsid w:val="00C547F7"/>
    <w:rsid w:val="00C54FBF"/>
    <w:rsid w:val="00C565DA"/>
    <w:rsid w:val="00C57F79"/>
    <w:rsid w:val="00C57FA6"/>
    <w:rsid w:val="00C605D6"/>
    <w:rsid w:val="00C60EAA"/>
    <w:rsid w:val="00C60FAA"/>
    <w:rsid w:val="00C61540"/>
    <w:rsid w:val="00C61618"/>
    <w:rsid w:val="00C622C7"/>
    <w:rsid w:val="00C6239A"/>
    <w:rsid w:val="00C62C28"/>
    <w:rsid w:val="00C647C7"/>
    <w:rsid w:val="00C64F03"/>
    <w:rsid w:val="00C655F5"/>
    <w:rsid w:val="00C65CF7"/>
    <w:rsid w:val="00C672F3"/>
    <w:rsid w:val="00C705D9"/>
    <w:rsid w:val="00C73FB3"/>
    <w:rsid w:val="00C7407E"/>
    <w:rsid w:val="00C748CF"/>
    <w:rsid w:val="00C80860"/>
    <w:rsid w:val="00C816EE"/>
    <w:rsid w:val="00C82A9F"/>
    <w:rsid w:val="00C834B3"/>
    <w:rsid w:val="00C84C78"/>
    <w:rsid w:val="00C86E8B"/>
    <w:rsid w:val="00C92D17"/>
    <w:rsid w:val="00C938FF"/>
    <w:rsid w:val="00C9606F"/>
    <w:rsid w:val="00C9712A"/>
    <w:rsid w:val="00C97FDA"/>
    <w:rsid w:val="00CA04C8"/>
    <w:rsid w:val="00CA4F72"/>
    <w:rsid w:val="00CA5428"/>
    <w:rsid w:val="00CA5A86"/>
    <w:rsid w:val="00CA6868"/>
    <w:rsid w:val="00CB03B0"/>
    <w:rsid w:val="00CB16E9"/>
    <w:rsid w:val="00CB5709"/>
    <w:rsid w:val="00CB5D2B"/>
    <w:rsid w:val="00CC2CF8"/>
    <w:rsid w:val="00CC5CF2"/>
    <w:rsid w:val="00CC76FC"/>
    <w:rsid w:val="00CD1DC1"/>
    <w:rsid w:val="00CD2330"/>
    <w:rsid w:val="00CD3C68"/>
    <w:rsid w:val="00CD3F2C"/>
    <w:rsid w:val="00CD6CA5"/>
    <w:rsid w:val="00CE1AB6"/>
    <w:rsid w:val="00CE21C9"/>
    <w:rsid w:val="00CE2529"/>
    <w:rsid w:val="00CE416E"/>
    <w:rsid w:val="00CE4C20"/>
    <w:rsid w:val="00CE56CF"/>
    <w:rsid w:val="00CE6A22"/>
    <w:rsid w:val="00CE7276"/>
    <w:rsid w:val="00CF0699"/>
    <w:rsid w:val="00CF1346"/>
    <w:rsid w:val="00CF67C9"/>
    <w:rsid w:val="00CF701C"/>
    <w:rsid w:val="00D006DE"/>
    <w:rsid w:val="00D01023"/>
    <w:rsid w:val="00D01C83"/>
    <w:rsid w:val="00D04237"/>
    <w:rsid w:val="00D11CA1"/>
    <w:rsid w:val="00D12345"/>
    <w:rsid w:val="00D12EB8"/>
    <w:rsid w:val="00D13CED"/>
    <w:rsid w:val="00D168AB"/>
    <w:rsid w:val="00D217E7"/>
    <w:rsid w:val="00D23258"/>
    <w:rsid w:val="00D23BDF"/>
    <w:rsid w:val="00D2421A"/>
    <w:rsid w:val="00D24866"/>
    <w:rsid w:val="00D345CE"/>
    <w:rsid w:val="00D35678"/>
    <w:rsid w:val="00D42F83"/>
    <w:rsid w:val="00D43C3A"/>
    <w:rsid w:val="00D44521"/>
    <w:rsid w:val="00D4477C"/>
    <w:rsid w:val="00D44CD1"/>
    <w:rsid w:val="00D454BA"/>
    <w:rsid w:val="00D47C98"/>
    <w:rsid w:val="00D53D4D"/>
    <w:rsid w:val="00D55D44"/>
    <w:rsid w:val="00D60FCC"/>
    <w:rsid w:val="00D61DF4"/>
    <w:rsid w:val="00D663F5"/>
    <w:rsid w:val="00D66B35"/>
    <w:rsid w:val="00D72340"/>
    <w:rsid w:val="00D724C9"/>
    <w:rsid w:val="00D72A8C"/>
    <w:rsid w:val="00D72B34"/>
    <w:rsid w:val="00D76148"/>
    <w:rsid w:val="00D7684A"/>
    <w:rsid w:val="00D776D1"/>
    <w:rsid w:val="00D811A9"/>
    <w:rsid w:val="00D90258"/>
    <w:rsid w:val="00D91217"/>
    <w:rsid w:val="00D91958"/>
    <w:rsid w:val="00D91D66"/>
    <w:rsid w:val="00D95171"/>
    <w:rsid w:val="00D95D6E"/>
    <w:rsid w:val="00D9741C"/>
    <w:rsid w:val="00D979E0"/>
    <w:rsid w:val="00DA2768"/>
    <w:rsid w:val="00DA4016"/>
    <w:rsid w:val="00DA467C"/>
    <w:rsid w:val="00DA4A51"/>
    <w:rsid w:val="00DA503D"/>
    <w:rsid w:val="00DA6BAE"/>
    <w:rsid w:val="00DB2492"/>
    <w:rsid w:val="00DB4D40"/>
    <w:rsid w:val="00DB7D35"/>
    <w:rsid w:val="00DC060B"/>
    <w:rsid w:val="00DC0E3C"/>
    <w:rsid w:val="00DC14F3"/>
    <w:rsid w:val="00DC1C4E"/>
    <w:rsid w:val="00DC2B36"/>
    <w:rsid w:val="00DC3FCC"/>
    <w:rsid w:val="00DC43AC"/>
    <w:rsid w:val="00DC4AA6"/>
    <w:rsid w:val="00DC6AE5"/>
    <w:rsid w:val="00DD2F69"/>
    <w:rsid w:val="00DD528B"/>
    <w:rsid w:val="00DD7951"/>
    <w:rsid w:val="00DE3AE0"/>
    <w:rsid w:val="00DE3B0D"/>
    <w:rsid w:val="00DE45E8"/>
    <w:rsid w:val="00DE7366"/>
    <w:rsid w:val="00DE7B98"/>
    <w:rsid w:val="00DF1921"/>
    <w:rsid w:val="00DF1F81"/>
    <w:rsid w:val="00DF47D9"/>
    <w:rsid w:val="00DF59D6"/>
    <w:rsid w:val="00DF67D8"/>
    <w:rsid w:val="00DF6FAD"/>
    <w:rsid w:val="00E031BA"/>
    <w:rsid w:val="00E035E9"/>
    <w:rsid w:val="00E05363"/>
    <w:rsid w:val="00E0687A"/>
    <w:rsid w:val="00E12016"/>
    <w:rsid w:val="00E1443A"/>
    <w:rsid w:val="00E20C14"/>
    <w:rsid w:val="00E227B6"/>
    <w:rsid w:val="00E243B3"/>
    <w:rsid w:val="00E2471A"/>
    <w:rsid w:val="00E2576B"/>
    <w:rsid w:val="00E302CF"/>
    <w:rsid w:val="00E32E97"/>
    <w:rsid w:val="00E34753"/>
    <w:rsid w:val="00E34A4B"/>
    <w:rsid w:val="00E37CA2"/>
    <w:rsid w:val="00E41A41"/>
    <w:rsid w:val="00E468E3"/>
    <w:rsid w:val="00E46C9F"/>
    <w:rsid w:val="00E503D2"/>
    <w:rsid w:val="00E514C6"/>
    <w:rsid w:val="00E52094"/>
    <w:rsid w:val="00E54F5D"/>
    <w:rsid w:val="00E557F5"/>
    <w:rsid w:val="00E6145A"/>
    <w:rsid w:val="00E61929"/>
    <w:rsid w:val="00E61952"/>
    <w:rsid w:val="00E64CB0"/>
    <w:rsid w:val="00E6561B"/>
    <w:rsid w:val="00E70B4F"/>
    <w:rsid w:val="00E71600"/>
    <w:rsid w:val="00E72167"/>
    <w:rsid w:val="00E74EDE"/>
    <w:rsid w:val="00E759AD"/>
    <w:rsid w:val="00E766FA"/>
    <w:rsid w:val="00E77DF3"/>
    <w:rsid w:val="00E85D0C"/>
    <w:rsid w:val="00E92BA7"/>
    <w:rsid w:val="00E94514"/>
    <w:rsid w:val="00E9476D"/>
    <w:rsid w:val="00E96121"/>
    <w:rsid w:val="00E973B3"/>
    <w:rsid w:val="00EA1F37"/>
    <w:rsid w:val="00EA6919"/>
    <w:rsid w:val="00EA7609"/>
    <w:rsid w:val="00EB1023"/>
    <w:rsid w:val="00EB1E17"/>
    <w:rsid w:val="00EB336E"/>
    <w:rsid w:val="00EB417B"/>
    <w:rsid w:val="00EB6A39"/>
    <w:rsid w:val="00EB72C8"/>
    <w:rsid w:val="00EC18FA"/>
    <w:rsid w:val="00EC1A3C"/>
    <w:rsid w:val="00EC1FFE"/>
    <w:rsid w:val="00EC2F5B"/>
    <w:rsid w:val="00EC35F9"/>
    <w:rsid w:val="00EC3A03"/>
    <w:rsid w:val="00EC4A7E"/>
    <w:rsid w:val="00EC5A3D"/>
    <w:rsid w:val="00EC6B8A"/>
    <w:rsid w:val="00EC7C62"/>
    <w:rsid w:val="00ED0894"/>
    <w:rsid w:val="00ED1D27"/>
    <w:rsid w:val="00ED3631"/>
    <w:rsid w:val="00ED6B77"/>
    <w:rsid w:val="00ED750C"/>
    <w:rsid w:val="00ED7D32"/>
    <w:rsid w:val="00EE0730"/>
    <w:rsid w:val="00EE17BF"/>
    <w:rsid w:val="00EE2552"/>
    <w:rsid w:val="00EE4058"/>
    <w:rsid w:val="00EE5DB6"/>
    <w:rsid w:val="00EE775E"/>
    <w:rsid w:val="00EE78A5"/>
    <w:rsid w:val="00EF2286"/>
    <w:rsid w:val="00F00120"/>
    <w:rsid w:val="00F01ECC"/>
    <w:rsid w:val="00F02C40"/>
    <w:rsid w:val="00F0403A"/>
    <w:rsid w:val="00F0440D"/>
    <w:rsid w:val="00F0445D"/>
    <w:rsid w:val="00F05961"/>
    <w:rsid w:val="00F06A9C"/>
    <w:rsid w:val="00F119A5"/>
    <w:rsid w:val="00F11C84"/>
    <w:rsid w:val="00F128EF"/>
    <w:rsid w:val="00F15546"/>
    <w:rsid w:val="00F168EC"/>
    <w:rsid w:val="00F2001F"/>
    <w:rsid w:val="00F21D23"/>
    <w:rsid w:val="00F23078"/>
    <w:rsid w:val="00F2522B"/>
    <w:rsid w:val="00F259CB"/>
    <w:rsid w:val="00F26CDA"/>
    <w:rsid w:val="00F27149"/>
    <w:rsid w:val="00F30381"/>
    <w:rsid w:val="00F30518"/>
    <w:rsid w:val="00F31B22"/>
    <w:rsid w:val="00F32FB8"/>
    <w:rsid w:val="00F33367"/>
    <w:rsid w:val="00F34230"/>
    <w:rsid w:val="00F34AC5"/>
    <w:rsid w:val="00F3539D"/>
    <w:rsid w:val="00F35F38"/>
    <w:rsid w:val="00F371EE"/>
    <w:rsid w:val="00F41AE9"/>
    <w:rsid w:val="00F435F7"/>
    <w:rsid w:val="00F44710"/>
    <w:rsid w:val="00F521CF"/>
    <w:rsid w:val="00F52BA7"/>
    <w:rsid w:val="00F52DD6"/>
    <w:rsid w:val="00F53999"/>
    <w:rsid w:val="00F53CF6"/>
    <w:rsid w:val="00F53FEA"/>
    <w:rsid w:val="00F57998"/>
    <w:rsid w:val="00F620E3"/>
    <w:rsid w:val="00F622A5"/>
    <w:rsid w:val="00F62A8F"/>
    <w:rsid w:val="00F63C2E"/>
    <w:rsid w:val="00F66CE8"/>
    <w:rsid w:val="00F67097"/>
    <w:rsid w:val="00F6757D"/>
    <w:rsid w:val="00F7017F"/>
    <w:rsid w:val="00F70D56"/>
    <w:rsid w:val="00F718AB"/>
    <w:rsid w:val="00F721B7"/>
    <w:rsid w:val="00F7280A"/>
    <w:rsid w:val="00F734A3"/>
    <w:rsid w:val="00F73D5C"/>
    <w:rsid w:val="00F740F1"/>
    <w:rsid w:val="00F74792"/>
    <w:rsid w:val="00F74C27"/>
    <w:rsid w:val="00F75665"/>
    <w:rsid w:val="00F7644E"/>
    <w:rsid w:val="00F77327"/>
    <w:rsid w:val="00F854BD"/>
    <w:rsid w:val="00F90791"/>
    <w:rsid w:val="00F90D5A"/>
    <w:rsid w:val="00F95E8B"/>
    <w:rsid w:val="00F96CB5"/>
    <w:rsid w:val="00F97359"/>
    <w:rsid w:val="00FA166B"/>
    <w:rsid w:val="00FA2FAE"/>
    <w:rsid w:val="00FA4786"/>
    <w:rsid w:val="00FA5675"/>
    <w:rsid w:val="00FA609C"/>
    <w:rsid w:val="00FA7409"/>
    <w:rsid w:val="00FA7AEF"/>
    <w:rsid w:val="00FB14BB"/>
    <w:rsid w:val="00FB1643"/>
    <w:rsid w:val="00FB2BBE"/>
    <w:rsid w:val="00FB318B"/>
    <w:rsid w:val="00FB522F"/>
    <w:rsid w:val="00FC08DD"/>
    <w:rsid w:val="00FC330B"/>
    <w:rsid w:val="00FC338F"/>
    <w:rsid w:val="00FC4155"/>
    <w:rsid w:val="00FC534B"/>
    <w:rsid w:val="00FC653A"/>
    <w:rsid w:val="00FC7D07"/>
    <w:rsid w:val="00FC7D90"/>
    <w:rsid w:val="00FD0544"/>
    <w:rsid w:val="00FD15BC"/>
    <w:rsid w:val="00FD26D3"/>
    <w:rsid w:val="00FD4B07"/>
    <w:rsid w:val="00FD5263"/>
    <w:rsid w:val="00FD64EF"/>
    <w:rsid w:val="00FE0652"/>
    <w:rsid w:val="00FE1964"/>
    <w:rsid w:val="00FE2080"/>
    <w:rsid w:val="00FE2689"/>
    <w:rsid w:val="00FE2D06"/>
    <w:rsid w:val="00FE419B"/>
    <w:rsid w:val="00FE655B"/>
    <w:rsid w:val="00FF119B"/>
    <w:rsid w:val="00FF24B7"/>
    <w:rsid w:val="00FF4C8D"/>
    <w:rsid w:val="00FF4E08"/>
    <w:rsid w:val="19BC19B0"/>
    <w:rsid w:val="2326992A"/>
    <w:rsid w:val="289F467D"/>
    <w:rsid w:val="32148811"/>
    <w:rsid w:val="337AC65B"/>
    <w:rsid w:val="36E666A9"/>
    <w:rsid w:val="37DF0E77"/>
    <w:rsid w:val="44EFE1FF"/>
    <w:rsid w:val="45F6E472"/>
    <w:rsid w:val="58088119"/>
    <w:rsid w:val="7A8A8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747183"/>
  <w15:chartTrackingRefBased/>
  <w15:docId w15:val="{48A56F3B-7FAC-4B48-9D0D-00C84AA2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Ttulo1">
    <w:name w:val="heading 1"/>
    <w:aliases w:val=" Don't Use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aliases w:val="H2, Don't use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aliases w:val=" Don't use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aliases w:val=" Don't Use"/>
    <w:basedOn w:val="Normal"/>
    <w:qFormat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verflowPunct w:val="0"/>
      <w:autoSpaceDE w:val="0"/>
      <w:autoSpaceDN w:val="0"/>
      <w:adjustRightInd w:val="0"/>
      <w:spacing w:before="240" w:after="96"/>
      <w:jc w:val="both"/>
      <w:textAlignment w:val="baseline"/>
      <w:outlineLvl w:val="3"/>
    </w:pPr>
    <w:rPr>
      <w:rFonts w:ascii="Helvetica" w:hAnsi="Helvetica"/>
      <w:b/>
      <w:color w:val="000000"/>
      <w:szCs w:val="20"/>
    </w:rPr>
  </w:style>
  <w:style w:type="paragraph" w:styleId="Ttulo5">
    <w:name w:val="heading 5"/>
    <w:aliases w:val=" Don't Use"/>
    <w:basedOn w:val="Normal"/>
    <w:next w:val="Normal"/>
    <w:qFormat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TSTableTextBold">
    <w:name w:val="PTS Table Text Bold"/>
    <w:basedOn w:val="PTSTableText"/>
    <w:link w:val="PTSTableTextBoldChar"/>
    <w:rPr>
      <w:b/>
    </w:rPr>
  </w:style>
  <w:style w:type="paragraph" w:customStyle="1" w:styleId="PTSTableText">
    <w:name w:val="PTS Table Text"/>
    <w:basedOn w:val="Normal"/>
    <w:link w:val="PTSTableTextChar"/>
    <w:pPr>
      <w:spacing w:before="60" w:after="60"/>
    </w:pPr>
    <w:rPr>
      <w:sz w:val="20"/>
      <w:szCs w:val="20"/>
    </w:rPr>
  </w:style>
  <w:style w:type="character" w:customStyle="1" w:styleId="PTSTableTextChar">
    <w:name w:val="PTS Table Text Char"/>
    <w:link w:val="PTSTableText"/>
    <w:rsid w:val="009647C6"/>
    <w:rPr>
      <w:rFonts w:ascii="Arial" w:hAnsi="Arial"/>
      <w:lang w:val="en-US" w:eastAsia="en-US" w:bidi="ar-SA"/>
    </w:rPr>
  </w:style>
  <w:style w:type="character" w:customStyle="1" w:styleId="PTSTableTextBoldChar">
    <w:name w:val="PTS Table Text Bold Char"/>
    <w:link w:val="PTSTableTextBold"/>
    <w:rsid w:val="009647C6"/>
    <w:rPr>
      <w:rFonts w:ascii="Arial" w:hAnsi="Arial"/>
      <w:b/>
      <w:lang w:val="en-US" w:eastAsia="en-US" w:bidi="ar-SA"/>
    </w:rPr>
  </w:style>
  <w:style w:type="paragraph" w:customStyle="1" w:styleId="PTSNote">
    <w:name w:val="PTS Note"/>
    <w:basedOn w:val="Normal"/>
    <w:link w:val="PTSNoteChar"/>
    <w:pPr>
      <w:numPr>
        <w:numId w:val="6"/>
      </w:numPr>
      <w:spacing w:before="120" w:after="120"/>
    </w:pPr>
    <w:rPr>
      <w:noProof/>
      <w:sz w:val="20"/>
      <w:szCs w:val="20"/>
    </w:rPr>
  </w:style>
  <w:style w:type="character" w:customStyle="1" w:styleId="PTSNoteChar">
    <w:name w:val="PTS Note Char"/>
    <w:link w:val="PTSNote"/>
    <w:rsid w:val="006435B8"/>
    <w:rPr>
      <w:rFonts w:ascii="Arial" w:hAnsi="Arial"/>
      <w:noProof/>
      <w:lang w:eastAsia="en-US"/>
    </w:rPr>
  </w:style>
  <w:style w:type="paragraph" w:customStyle="1" w:styleId="PTSDefaultTextBold">
    <w:name w:val="PTS Default Text Bold"/>
    <w:basedOn w:val="PTSDefaultText"/>
    <w:link w:val="PTSDefaultTextBoldChar"/>
    <w:rPr>
      <w:b/>
    </w:rPr>
  </w:style>
  <w:style w:type="paragraph" w:customStyle="1" w:styleId="PTSDefaultText">
    <w:name w:val="PTS Default Text"/>
    <w:basedOn w:val="Normal"/>
    <w:link w:val="PTSDefaultTextChar"/>
    <w:pPr>
      <w:spacing w:after="100"/>
    </w:pPr>
    <w:rPr>
      <w:sz w:val="20"/>
      <w:szCs w:val="20"/>
    </w:rPr>
  </w:style>
  <w:style w:type="character" w:customStyle="1" w:styleId="PTSDefaultTextChar">
    <w:name w:val="PTS Default Text Char"/>
    <w:link w:val="PTSDefaultText"/>
    <w:rsid w:val="005968DE"/>
    <w:rPr>
      <w:rFonts w:ascii="Arial" w:hAnsi="Arial"/>
      <w:lang w:val="en-US" w:eastAsia="en-US" w:bidi="ar-SA"/>
    </w:rPr>
  </w:style>
  <w:style w:type="character" w:customStyle="1" w:styleId="PTSDefaultTextBoldChar">
    <w:name w:val="PTS Default Text Bold Char"/>
    <w:link w:val="PTSDefaultTextBold"/>
    <w:rsid w:val="00BE2AE3"/>
    <w:rPr>
      <w:rFonts w:ascii="Arial" w:hAnsi="Arial"/>
      <w:b/>
      <w:lang w:val="en-US" w:eastAsia="en-US" w:bidi="ar-SA"/>
    </w:rPr>
  </w:style>
  <w:style w:type="paragraph" w:customStyle="1" w:styleId="PTSAuthorNote">
    <w:name w:val="PTS Author Note"/>
    <w:basedOn w:val="PTSDefaultText"/>
    <w:link w:val="PTSAuthorNoteChar"/>
    <w:rPr>
      <w:color w:val="0000FF"/>
    </w:rPr>
  </w:style>
  <w:style w:type="character" w:customStyle="1" w:styleId="PTSAuthorNoteChar">
    <w:name w:val="PTS Author Note Char"/>
    <w:link w:val="PTSAuthorNote"/>
    <w:rsid w:val="00A92A75"/>
    <w:rPr>
      <w:rFonts w:ascii="Arial" w:hAnsi="Arial"/>
      <w:color w:val="0000FF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A92692"/>
    <w:pPr>
      <w:tabs>
        <w:tab w:val="left" w:pos="440"/>
        <w:tab w:val="right" w:leader="dot" w:pos="9350"/>
      </w:tabs>
      <w:spacing w:line="360" w:lineRule="auto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D979E0"/>
    <w:pPr>
      <w:tabs>
        <w:tab w:val="left" w:pos="880"/>
        <w:tab w:val="right" w:leader="dot" w:pos="9350"/>
      </w:tabs>
      <w:spacing w:line="360" w:lineRule="auto"/>
      <w:ind w:left="238"/>
    </w:pPr>
  </w:style>
  <w:style w:type="paragraph" w:customStyle="1" w:styleId="PTSBullet1Blue">
    <w:name w:val="PTS Bullet 1 Blue"/>
    <w:basedOn w:val="PTSBullet1"/>
    <w:link w:val="PTSBullet1BlueChar"/>
    <w:autoRedefine/>
    <w:rPr>
      <w:color w:val="0000FF"/>
    </w:rPr>
  </w:style>
  <w:style w:type="paragraph" w:customStyle="1" w:styleId="PTSBullet1">
    <w:name w:val="PTS Bullet 1"/>
    <w:basedOn w:val="Normal"/>
    <w:link w:val="PTSBullet1Char"/>
    <w:pPr>
      <w:tabs>
        <w:tab w:val="num" w:pos="1080"/>
      </w:tabs>
      <w:spacing w:after="120"/>
      <w:ind w:left="1080" w:right="360" w:hanging="360"/>
    </w:pPr>
    <w:rPr>
      <w:sz w:val="20"/>
      <w:szCs w:val="20"/>
    </w:rPr>
  </w:style>
  <w:style w:type="character" w:customStyle="1" w:styleId="PTSBullet1Char">
    <w:name w:val="PTS Bullet 1 Char"/>
    <w:link w:val="PTSBullet1"/>
    <w:rsid w:val="009647C6"/>
    <w:rPr>
      <w:rFonts w:ascii="Arial" w:hAnsi="Arial"/>
      <w:lang w:val="en-US" w:eastAsia="en-US"/>
    </w:rPr>
  </w:style>
  <w:style w:type="character" w:customStyle="1" w:styleId="PTSBullet1BlueChar">
    <w:name w:val="PTS Bullet 1 Blue Char"/>
    <w:link w:val="PTSBullet1Blue"/>
    <w:rsid w:val="00963C6B"/>
    <w:rPr>
      <w:rFonts w:ascii="Arial" w:hAnsi="Arial"/>
      <w:color w:val="0000FF"/>
      <w:lang w:val="en-US" w:eastAsia="en-US" w:bidi="ar-SA"/>
    </w:rPr>
  </w:style>
  <w:style w:type="paragraph" w:customStyle="1" w:styleId="PTSTableTextBlue">
    <w:name w:val="PTS Table Text Blue"/>
    <w:basedOn w:val="PTSTableText"/>
    <w:autoRedefine/>
    <w:rPr>
      <w:color w:val="0000FF"/>
    </w:rPr>
  </w:style>
  <w:style w:type="character" w:customStyle="1" w:styleId="PTSHead2Char">
    <w:name w:val="PTS Head 2 Char"/>
    <w:link w:val="PTSHead2"/>
    <w:rsid w:val="000A5F36"/>
    <w:rPr>
      <w:rFonts w:ascii="Arial" w:hAnsi="Arial"/>
      <w:b/>
      <w:sz w:val="36"/>
      <w:lang w:val="en-US" w:eastAsia="en-US"/>
    </w:rPr>
  </w:style>
  <w:style w:type="paragraph" w:customStyle="1" w:styleId="PTSHead2">
    <w:name w:val="PTS Head 2"/>
    <w:next w:val="Normal"/>
    <w:link w:val="PTSHead2Char"/>
    <w:pPr>
      <w:numPr>
        <w:ilvl w:val="1"/>
        <w:numId w:val="5"/>
      </w:numPr>
      <w:pBdr>
        <w:top w:val="single" w:sz="8" w:space="1" w:color="000000"/>
      </w:pBdr>
      <w:spacing w:before="360" w:after="180"/>
      <w:outlineLvl w:val="1"/>
    </w:pPr>
    <w:rPr>
      <w:rFonts w:ascii="Arial" w:hAnsi="Arial"/>
      <w:b/>
      <w:sz w:val="36"/>
      <w:lang w:val="en-US" w:eastAsia="en-US"/>
    </w:rPr>
  </w:style>
  <w:style w:type="paragraph" w:customStyle="1" w:styleId="PTSBullet1Para">
    <w:name w:val="PTS Bullet 1 Para"/>
    <w:basedOn w:val="PTSBullet1"/>
    <w:pPr>
      <w:tabs>
        <w:tab w:val="clear" w:pos="1080"/>
      </w:tabs>
      <w:ind w:left="720" w:right="0" w:firstLine="0"/>
    </w:pPr>
  </w:style>
  <w:style w:type="paragraph" w:customStyle="1" w:styleId="PTSBullet2">
    <w:name w:val="PTS Bullet 2"/>
    <w:basedOn w:val="Normal"/>
    <w:link w:val="PTSBullet2Char"/>
    <w:pPr>
      <w:numPr>
        <w:numId w:val="2"/>
      </w:numPr>
      <w:tabs>
        <w:tab w:val="clear" w:pos="1080"/>
      </w:tabs>
      <w:spacing w:after="120"/>
    </w:pPr>
    <w:rPr>
      <w:sz w:val="20"/>
      <w:szCs w:val="20"/>
    </w:rPr>
  </w:style>
  <w:style w:type="character" w:customStyle="1" w:styleId="PTSBullet2Char">
    <w:name w:val="PTS Bullet 2 Char"/>
    <w:link w:val="PTSBullet2"/>
    <w:rsid w:val="00BF15EE"/>
    <w:rPr>
      <w:rFonts w:ascii="Arial" w:hAnsi="Arial"/>
      <w:lang w:eastAsia="en-US"/>
    </w:rPr>
  </w:style>
  <w:style w:type="paragraph" w:customStyle="1" w:styleId="PTSFooter">
    <w:name w:val="PTS Footer"/>
    <w:basedOn w:val="Normal"/>
    <w:pPr>
      <w:tabs>
        <w:tab w:val="center" w:pos="4680"/>
        <w:tab w:val="right" w:pos="9360"/>
      </w:tabs>
    </w:pPr>
    <w:rPr>
      <w:rFonts w:ascii="Helvetica" w:hAnsi="Helvetica"/>
      <w:b/>
      <w:i/>
      <w:sz w:val="18"/>
      <w:szCs w:val="20"/>
    </w:rPr>
  </w:style>
  <w:style w:type="paragraph" w:customStyle="1" w:styleId="PTSHeader">
    <w:name w:val="PTS Header"/>
    <w:basedOn w:val="Normal"/>
    <w:pPr>
      <w:tabs>
        <w:tab w:val="center" w:pos="4680"/>
        <w:tab w:val="right" w:pos="9360"/>
      </w:tabs>
      <w:spacing w:after="100"/>
    </w:pPr>
    <w:rPr>
      <w:b/>
      <w:i/>
      <w:sz w:val="18"/>
      <w:szCs w:val="20"/>
    </w:rPr>
  </w:style>
  <w:style w:type="paragraph" w:customStyle="1" w:styleId="PTSNumberList">
    <w:name w:val="PTS Number List"/>
    <w:basedOn w:val="Normal"/>
    <w:pPr>
      <w:keepNext/>
      <w:numPr>
        <w:numId w:val="7"/>
      </w:numPr>
      <w:overflowPunct w:val="0"/>
      <w:autoSpaceDE w:val="0"/>
      <w:autoSpaceDN w:val="0"/>
      <w:adjustRightInd w:val="0"/>
      <w:spacing w:before="120"/>
      <w:ind w:right="720"/>
      <w:textAlignment w:val="baseline"/>
    </w:pPr>
    <w:rPr>
      <w:sz w:val="20"/>
      <w:szCs w:val="20"/>
    </w:rPr>
  </w:style>
  <w:style w:type="paragraph" w:customStyle="1" w:styleId="PTSPreamble">
    <w:name w:val="PTS Preamble"/>
    <w:basedOn w:val="Normal"/>
    <w:link w:val="PTSPreambleChar"/>
    <w:pPr>
      <w:widowControl w:val="0"/>
      <w:jc w:val="right"/>
    </w:pPr>
    <w:rPr>
      <w:i/>
      <w:sz w:val="20"/>
      <w:szCs w:val="20"/>
    </w:rPr>
  </w:style>
  <w:style w:type="character" w:customStyle="1" w:styleId="PTSPreambleChar">
    <w:name w:val="PTS Preamble Char"/>
    <w:link w:val="PTSPreamble"/>
    <w:rsid w:val="006435B8"/>
    <w:rPr>
      <w:rFonts w:ascii="Arial" w:hAnsi="Arial"/>
      <w:i/>
      <w:lang w:val="en-US" w:eastAsia="en-US" w:bidi="ar-SA"/>
    </w:rPr>
  </w:style>
  <w:style w:type="paragraph" w:customStyle="1" w:styleId="PTSTableBullet">
    <w:name w:val="PTS Table Bullet"/>
    <w:basedOn w:val="Normal"/>
    <w:link w:val="PTSTableBulletChar"/>
    <w:pPr>
      <w:keepNext/>
      <w:numPr>
        <w:numId w:val="3"/>
      </w:numPr>
    </w:pPr>
    <w:rPr>
      <w:sz w:val="20"/>
      <w:szCs w:val="20"/>
    </w:rPr>
  </w:style>
  <w:style w:type="character" w:customStyle="1" w:styleId="PTSTableBulletChar">
    <w:name w:val="PTS Table Bullet Char"/>
    <w:link w:val="PTSTableBullet"/>
    <w:rsid w:val="009647C6"/>
    <w:rPr>
      <w:rFonts w:ascii="Arial" w:hAnsi="Arial"/>
      <w:lang w:eastAsia="en-US"/>
    </w:rPr>
  </w:style>
  <w:style w:type="paragraph" w:customStyle="1" w:styleId="PTSTableHeading">
    <w:name w:val="PTS Table Heading"/>
    <w:basedOn w:val="Normal"/>
    <w:next w:val="PTSDefaultText"/>
    <w:link w:val="PTSTableHeadingChar"/>
    <w:pPr>
      <w:numPr>
        <w:numId w:val="8"/>
      </w:numPr>
      <w:spacing w:after="120" w:line="240" w:lineRule="exact"/>
      <w:jc w:val="center"/>
    </w:pPr>
    <w:rPr>
      <w:b/>
      <w:sz w:val="20"/>
      <w:szCs w:val="20"/>
    </w:rPr>
  </w:style>
  <w:style w:type="character" w:customStyle="1" w:styleId="PTSTableHeadingChar">
    <w:name w:val="PTS Table Heading Char"/>
    <w:link w:val="PTSTableHeading"/>
    <w:rsid w:val="00BF15EE"/>
    <w:rPr>
      <w:rFonts w:ascii="Arial" w:hAnsi="Arial"/>
      <w:b/>
      <w:lang w:eastAsia="en-US"/>
    </w:rPr>
  </w:style>
  <w:style w:type="paragraph" w:customStyle="1" w:styleId="PTSTitle2">
    <w:name w:val="PTS Title 2"/>
    <w:basedOn w:val="Normal"/>
    <w:pPr>
      <w:overflowPunct w:val="0"/>
      <w:autoSpaceDE w:val="0"/>
      <w:autoSpaceDN w:val="0"/>
      <w:adjustRightInd w:val="0"/>
      <w:spacing w:after="320"/>
      <w:jc w:val="right"/>
      <w:textAlignment w:val="baseline"/>
    </w:pPr>
    <w:rPr>
      <w:rFonts w:cs="Arial"/>
      <w:bCs/>
      <w:i/>
      <w:color w:val="000000"/>
      <w:sz w:val="36"/>
      <w:szCs w:val="36"/>
    </w:rPr>
  </w:style>
  <w:style w:type="paragraph" w:customStyle="1" w:styleId="PTSTitle">
    <w:name w:val="PTS Title"/>
    <w:basedOn w:val="Normal"/>
    <w:pPr>
      <w:overflowPunct w:val="0"/>
      <w:autoSpaceDE w:val="0"/>
      <w:autoSpaceDN w:val="0"/>
      <w:adjustRightInd w:val="0"/>
      <w:spacing w:after="320"/>
      <w:jc w:val="right"/>
      <w:textAlignment w:val="baseline"/>
      <w:outlineLvl w:val="0"/>
    </w:pPr>
    <w:rPr>
      <w:rFonts w:cs="Arial"/>
      <w:b/>
      <w:i/>
      <w:color w:val="000000"/>
      <w:sz w:val="48"/>
      <w:szCs w:val="48"/>
    </w:rPr>
  </w:style>
  <w:style w:type="paragraph" w:customStyle="1" w:styleId="PTSDocControlHead">
    <w:name w:val="PTS Doc Control Head"/>
    <w:basedOn w:val="Normal"/>
    <w:next w:val="PTSDefaultText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i/>
      <w:sz w:val="20"/>
      <w:szCs w:val="20"/>
    </w:rPr>
  </w:style>
  <w:style w:type="paragraph" w:customStyle="1" w:styleId="PTSTOCHead">
    <w:name w:val="PTS TOC Head"/>
    <w:basedOn w:val="Normal"/>
    <w:next w:val="Normal"/>
    <w:pPr>
      <w:pageBreakBefore/>
      <w:widowControl w:val="0"/>
      <w:pBdr>
        <w:top w:val="single" w:sz="18" w:space="1" w:color="auto"/>
      </w:pBdr>
      <w:spacing w:after="240"/>
    </w:pPr>
    <w:rPr>
      <w:b/>
      <w:sz w:val="44"/>
      <w:szCs w:val="20"/>
    </w:rPr>
  </w:style>
  <w:style w:type="paragraph" w:customStyle="1" w:styleId="PTSTableBullet2">
    <w:name w:val="PTS Table Bullet 2"/>
    <w:basedOn w:val="Normal"/>
    <w:pPr>
      <w:numPr>
        <w:numId w:val="4"/>
      </w:numPr>
      <w:tabs>
        <w:tab w:val="num" w:pos="720"/>
      </w:tabs>
      <w:ind w:left="648" w:right="72" w:hanging="288"/>
    </w:pPr>
    <w:rPr>
      <w:noProof/>
      <w:sz w:val="20"/>
      <w:szCs w:val="20"/>
    </w:rPr>
  </w:style>
  <w:style w:type="paragraph" w:customStyle="1" w:styleId="PTSHead4">
    <w:name w:val="PTS Head 4"/>
    <w:next w:val="Normal"/>
    <w:pPr>
      <w:numPr>
        <w:ilvl w:val="3"/>
        <w:numId w:val="5"/>
      </w:numPr>
      <w:spacing w:before="240" w:after="120"/>
      <w:outlineLvl w:val="3"/>
    </w:pPr>
    <w:rPr>
      <w:rFonts w:ascii="Arial" w:hAnsi="Arial"/>
      <w:b/>
      <w:sz w:val="28"/>
      <w:lang w:val="en-US" w:eastAsia="en-US"/>
    </w:rPr>
  </w:style>
  <w:style w:type="paragraph" w:customStyle="1" w:styleId="PTSHead3">
    <w:name w:val="PTS Head 3"/>
    <w:next w:val="Normal"/>
    <w:link w:val="PTSHead3Char"/>
    <w:pPr>
      <w:numPr>
        <w:ilvl w:val="2"/>
        <w:numId w:val="5"/>
      </w:numPr>
      <w:spacing w:before="360" w:after="160"/>
      <w:outlineLvl w:val="2"/>
    </w:pPr>
    <w:rPr>
      <w:rFonts w:ascii="Arial" w:hAnsi="Arial"/>
      <w:b/>
      <w:i/>
      <w:sz w:val="32"/>
      <w:u w:val="single"/>
      <w:lang w:val="en-US" w:eastAsia="en-US"/>
    </w:rPr>
  </w:style>
  <w:style w:type="character" w:customStyle="1" w:styleId="PTSHead3Char">
    <w:name w:val="PTS Head 3 Char"/>
    <w:link w:val="PTSHead3"/>
    <w:rsid w:val="00BF15EE"/>
    <w:rPr>
      <w:rFonts w:ascii="Arial" w:hAnsi="Arial"/>
      <w:b/>
      <w:i/>
      <w:sz w:val="32"/>
      <w:u w:val="single"/>
      <w:lang w:val="en-US" w:eastAsia="en-US"/>
    </w:rPr>
  </w:style>
  <w:style w:type="paragraph" w:customStyle="1" w:styleId="PTSHead1">
    <w:name w:val="PTS Head 1"/>
    <w:next w:val="Normal"/>
    <w:link w:val="PTSHead1Char"/>
    <w:pPr>
      <w:keepNext/>
      <w:pageBreakBefore/>
      <w:numPr>
        <w:numId w:val="5"/>
      </w:numPr>
      <w:pBdr>
        <w:top w:val="single" w:sz="24" w:space="1" w:color="000000"/>
      </w:pBdr>
      <w:spacing w:after="200"/>
      <w:outlineLvl w:val="0"/>
    </w:pPr>
    <w:rPr>
      <w:rFonts w:ascii="Arial" w:hAnsi="Arial"/>
      <w:b/>
      <w:sz w:val="40"/>
      <w:lang w:val="en-US" w:eastAsia="en-US"/>
    </w:rPr>
  </w:style>
  <w:style w:type="character" w:customStyle="1" w:styleId="PTSHead1Char">
    <w:name w:val="PTS Head 1 Char"/>
    <w:link w:val="PTSHead1"/>
    <w:rsid w:val="00EC18FA"/>
    <w:rPr>
      <w:rFonts w:ascii="Arial" w:hAnsi="Arial"/>
      <w:b/>
      <w:sz w:val="40"/>
      <w:lang w:val="en-US" w:eastAsia="en-US"/>
    </w:rPr>
  </w:style>
  <w:style w:type="paragraph" w:customStyle="1" w:styleId="PTSProcessFlowStep">
    <w:name w:val="PTS Process Flow Step"/>
    <w:basedOn w:val="Normal"/>
    <w:link w:val="PTSProcessFlowStepChar"/>
    <w:rsid w:val="005A07B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"/>
    </w:pPr>
    <w:rPr>
      <w:b/>
      <w:bCs/>
      <w:color w:val="000000"/>
      <w:sz w:val="20"/>
      <w:szCs w:val="18"/>
    </w:rPr>
  </w:style>
  <w:style w:type="character" w:customStyle="1" w:styleId="PTSProcessFlowStepChar">
    <w:name w:val="PTS Process Flow Step Char"/>
    <w:link w:val="PTSProcessFlowStep"/>
    <w:rsid w:val="00BF15EE"/>
    <w:rPr>
      <w:rFonts w:ascii="Arial" w:hAnsi="Arial"/>
      <w:b/>
      <w:bCs/>
      <w:color w:val="000000"/>
      <w:szCs w:val="18"/>
      <w:lang w:val="en-US" w:eastAsia="en-US" w:bidi="ar-SA"/>
    </w:rPr>
  </w:style>
  <w:style w:type="paragraph" w:styleId="Cabealho">
    <w:name w:val="header"/>
    <w:aliases w:val="Header Char"/>
    <w:basedOn w:val="Normal"/>
    <w:rsid w:val="005968DE"/>
    <w:pPr>
      <w:tabs>
        <w:tab w:val="center" w:pos="4320"/>
        <w:tab w:val="right" w:pos="8640"/>
      </w:tabs>
    </w:pPr>
  </w:style>
  <w:style w:type="paragraph" w:customStyle="1" w:styleId="PTSNarrativeNumbering">
    <w:name w:val="PTS Narrative Numbering"/>
    <w:basedOn w:val="PTSProcessFlowStep"/>
    <w:rsid w:val="00B56DC4"/>
    <w:pPr>
      <w:tabs>
        <w:tab w:val="clear" w:pos="720"/>
      </w:tabs>
      <w:spacing w:after="0"/>
      <w:ind w:left="708"/>
    </w:pPr>
  </w:style>
  <w:style w:type="paragraph" w:styleId="Rodap">
    <w:name w:val="footer"/>
    <w:basedOn w:val="Normal"/>
    <w:rsid w:val="005968DE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7B98"/>
    <w:rPr>
      <w:rFonts w:ascii="Tahoma" w:hAnsi="Tahoma"/>
      <w:sz w:val="16"/>
      <w:szCs w:val="16"/>
    </w:rPr>
  </w:style>
  <w:style w:type="paragraph" w:customStyle="1" w:styleId="Bullet1EOP">
    <w:name w:val="Bullet 1 EOP"/>
    <w:basedOn w:val="Normal"/>
    <w:link w:val="Bullet1EOPChar"/>
    <w:rsid w:val="0049007E"/>
    <w:pPr>
      <w:tabs>
        <w:tab w:val="num" w:pos="1080"/>
      </w:tabs>
      <w:spacing w:after="120"/>
      <w:ind w:left="1080" w:right="360" w:hanging="360"/>
    </w:pPr>
    <w:rPr>
      <w:sz w:val="20"/>
      <w:szCs w:val="20"/>
    </w:rPr>
  </w:style>
  <w:style w:type="character" w:customStyle="1" w:styleId="Bullet1EOPChar">
    <w:name w:val="Bullet 1 EOP Char"/>
    <w:link w:val="Bullet1EOP"/>
    <w:rsid w:val="00A92A75"/>
    <w:rPr>
      <w:rFonts w:ascii="Arial" w:hAnsi="Arial"/>
      <w:lang w:val="en-US" w:eastAsia="en-US" w:bidi="ar-SA"/>
    </w:rPr>
  </w:style>
  <w:style w:type="paragraph" w:customStyle="1" w:styleId="DefaultTextEOP">
    <w:name w:val="Default Text EOP"/>
    <w:basedOn w:val="Normal"/>
    <w:link w:val="DefaultTextEOPChar1"/>
    <w:rsid w:val="0049007E"/>
    <w:pPr>
      <w:spacing w:after="100"/>
    </w:pPr>
    <w:rPr>
      <w:sz w:val="20"/>
      <w:szCs w:val="20"/>
    </w:rPr>
  </w:style>
  <w:style w:type="character" w:customStyle="1" w:styleId="DefaultTextEOPChar1">
    <w:name w:val="Default Text EOP Char1"/>
    <w:link w:val="DefaultTextEOP"/>
    <w:rsid w:val="00A92A75"/>
    <w:rPr>
      <w:rFonts w:ascii="Arial" w:hAnsi="Arial"/>
      <w:lang w:val="en-US" w:eastAsia="en-US" w:bidi="ar-SA"/>
    </w:rPr>
  </w:style>
  <w:style w:type="paragraph" w:customStyle="1" w:styleId="preamble">
    <w:name w:val="preamble"/>
    <w:basedOn w:val="Normal"/>
    <w:rsid w:val="0091598E"/>
    <w:pPr>
      <w:overflowPunct w:val="0"/>
      <w:autoSpaceDE w:val="0"/>
      <w:autoSpaceDN w:val="0"/>
      <w:adjustRightInd w:val="0"/>
      <w:spacing w:line="216" w:lineRule="exact"/>
      <w:ind w:left="720"/>
      <w:jc w:val="right"/>
      <w:textAlignment w:val="baseline"/>
    </w:pPr>
    <w:rPr>
      <w:rFonts w:ascii="Helvetica" w:hAnsi="Helvetica"/>
      <w:i/>
      <w:color w:val="000000"/>
      <w:sz w:val="20"/>
      <w:szCs w:val="20"/>
    </w:rPr>
  </w:style>
  <w:style w:type="paragraph" w:customStyle="1" w:styleId="tablebullet">
    <w:name w:val="table bullet"/>
    <w:basedOn w:val="Normal"/>
    <w:rsid w:val="0091598E"/>
    <w:pPr>
      <w:tabs>
        <w:tab w:val="num" w:pos="360"/>
      </w:tabs>
      <w:overflowPunct w:val="0"/>
      <w:autoSpaceDE w:val="0"/>
      <w:autoSpaceDN w:val="0"/>
      <w:adjustRightInd w:val="0"/>
      <w:ind w:left="216" w:hanging="216"/>
      <w:textAlignment w:val="baseline"/>
    </w:pPr>
    <w:rPr>
      <w:rFonts w:ascii="Helvetica" w:hAnsi="Helvetica"/>
      <w:color w:val="000000"/>
      <w:sz w:val="20"/>
      <w:szCs w:val="20"/>
    </w:rPr>
  </w:style>
  <w:style w:type="paragraph" w:customStyle="1" w:styleId="TableBulletEOP">
    <w:name w:val="Table Bullet EOP"/>
    <w:basedOn w:val="Normal"/>
    <w:rsid w:val="0091598E"/>
    <w:pPr>
      <w:keepNext/>
      <w:tabs>
        <w:tab w:val="num" w:pos="360"/>
      </w:tabs>
      <w:ind w:left="360" w:hanging="360"/>
    </w:pPr>
    <w:rPr>
      <w:sz w:val="20"/>
      <w:szCs w:val="20"/>
    </w:rPr>
  </w:style>
  <w:style w:type="paragraph" w:styleId="Sumrio3">
    <w:name w:val="toc 3"/>
    <w:basedOn w:val="Normal"/>
    <w:next w:val="Normal"/>
    <w:autoRedefine/>
    <w:semiHidden/>
    <w:rsid w:val="004B31CE"/>
    <w:pPr>
      <w:ind w:left="440"/>
    </w:pPr>
  </w:style>
  <w:style w:type="paragraph" w:customStyle="1" w:styleId="CharCharCharCharCharChar">
    <w:name w:val="Char Char Char Char Char Char"/>
    <w:basedOn w:val="Normal"/>
    <w:rsid w:val="00673E29"/>
    <w:pPr>
      <w:spacing w:after="160" w:line="240" w:lineRule="exact"/>
    </w:pPr>
    <w:rPr>
      <w:rFonts w:ascii="Verdana" w:hAnsi="Verdana" w:cs="Arial"/>
      <w:sz w:val="20"/>
      <w:szCs w:val="20"/>
    </w:rPr>
  </w:style>
  <w:style w:type="paragraph" w:customStyle="1" w:styleId="DefaultTextTWSCharChar">
    <w:name w:val="Default Text TWS Char Char"/>
    <w:basedOn w:val="Normal"/>
    <w:link w:val="DefaultTextTWSCharCharChar"/>
    <w:rsid w:val="00A92A75"/>
    <w:pPr>
      <w:overflowPunct w:val="0"/>
      <w:autoSpaceDE w:val="0"/>
      <w:autoSpaceDN w:val="0"/>
      <w:adjustRightInd w:val="0"/>
      <w:spacing w:after="100"/>
      <w:textAlignment w:val="baseline"/>
    </w:pPr>
    <w:rPr>
      <w:sz w:val="20"/>
      <w:szCs w:val="20"/>
    </w:rPr>
  </w:style>
  <w:style w:type="character" w:customStyle="1" w:styleId="DefaultTextTWSCharCharChar">
    <w:name w:val="Default Text TWS Char Char Char"/>
    <w:link w:val="DefaultTextTWSCharChar"/>
    <w:rsid w:val="00A92A75"/>
    <w:rPr>
      <w:rFonts w:ascii="Arial" w:hAnsi="Arial"/>
      <w:lang w:val="en-US" w:eastAsia="en-US" w:bidi="ar-SA"/>
    </w:rPr>
  </w:style>
  <w:style w:type="paragraph" w:customStyle="1" w:styleId="NumberListManualTWS">
    <w:name w:val="Number List Manual TWS"/>
    <w:basedOn w:val="Normal"/>
    <w:rsid w:val="00A92A75"/>
    <w:pPr>
      <w:keepNext/>
      <w:numPr>
        <w:numId w:val="9"/>
      </w:numPr>
      <w:tabs>
        <w:tab w:val="clear" w:pos="360"/>
      </w:tabs>
      <w:overflowPunct w:val="0"/>
      <w:autoSpaceDE w:val="0"/>
      <w:autoSpaceDN w:val="0"/>
      <w:adjustRightInd w:val="0"/>
      <w:spacing w:before="120"/>
      <w:ind w:left="0" w:right="720" w:firstLine="0"/>
      <w:textAlignment w:val="baseline"/>
    </w:pPr>
    <w:rPr>
      <w:sz w:val="20"/>
      <w:szCs w:val="20"/>
    </w:rPr>
  </w:style>
  <w:style w:type="paragraph" w:customStyle="1" w:styleId="Head1TWS">
    <w:name w:val="Head 1 TWS"/>
    <w:basedOn w:val="Normal"/>
    <w:next w:val="DefaultTextTWSCharChar"/>
    <w:autoRedefine/>
    <w:rsid w:val="00A92A75"/>
    <w:pPr>
      <w:pageBreakBefore/>
      <w:widowControl w:val="0"/>
      <w:pBdr>
        <w:top w:val="single" w:sz="18" w:space="1" w:color="auto"/>
      </w:pBdr>
      <w:overflowPunct w:val="0"/>
      <w:autoSpaceDE w:val="0"/>
      <w:autoSpaceDN w:val="0"/>
      <w:adjustRightInd w:val="0"/>
      <w:spacing w:after="240"/>
      <w:textAlignment w:val="baseline"/>
    </w:pPr>
    <w:rPr>
      <w:b/>
      <w:sz w:val="44"/>
      <w:szCs w:val="20"/>
    </w:rPr>
  </w:style>
  <w:style w:type="paragraph" w:customStyle="1" w:styleId="HeaderTWS">
    <w:name w:val="Header TWS"/>
    <w:basedOn w:val="Normal"/>
    <w:rsid w:val="00A92A75"/>
    <w:pPr>
      <w:tabs>
        <w:tab w:val="center" w:pos="4680"/>
        <w:tab w:val="right" w:pos="9360"/>
      </w:tabs>
      <w:overflowPunct w:val="0"/>
      <w:autoSpaceDE w:val="0"/>
      <w:autoSpaceDN w:val="0"/>
      <w:adjustRightInd w:val="0"/>
      <w:spacing w:after="100"/>
      <w:textAlignment w:val="baseline"/>
    </w:pPr>
    <w:rPr>
      <w:rFonts w:ascii="Helvetica" w:hAnsi="Helvetica"/>
      <w:b/>
      <w:i/>
      <w:sz w:val="20"/>
      <w:szCs w:val="20"/>
    </w:rPr>
  </w:style>
  <w:style w:type="paragraph" w:customStyle="1" w:styleId="preambleTWS">
    <w:name w:val="preamble TWS"/>
    <w:basedOn w:val="Normal"/>
    <w:rsid w:val="00A92A75"/>
    <w:pPr>
      <w:widowControl w:val="0"/>
      <w:overflowPunct w:val="0"/>
      <w:autoSpaceDE w:val="0"/>
      <w:autoSpaceDN w:val="0"/>
      <w:adjustRightInd w:val="0"/>
      <w:jc w:val="right"/>
      <w:textAlignment w:val="baseline"/>
    </w:pPr>
    <w:rPr>
      <w:b/>
      <w:i/>
      <w:sz w:val="20"/>
      <w:szCs w:val="20"/>
    </w:rPr>
  </w:style>
  <w:style w:type="paragraph" w:customStyle="1" w:styleId="SubtitleTWS">
    <w:name w:val="Subtitle TWS"/>
    <w:basedOn w:val="Normal"/>
    <w:rsid w:val="00A92A75"/>
    <w:pPr>
      <w:overflowPunct w:val="0"/>
      <w:autoSpaceDE w:val="0"/>
      <w:autoSpaceDN w:val="0"/>
      <w:adjustRightInd w:val="0"/>
      <w:spacing w:after="100"/>
      <w:jc w:val="right"/>
      <w:textAlignment w:val="baseline"/>
    </w:pPr>
    <w:rPr>
      <w:sz w:val="40"/>
      <w:szCs w:val="20"/>
    </w:rPr>
  </w:style>
  <w:style w:type="paragraph" w:customStyle="1" w:styleId="Bullet1TWSCharChar">
    <w:name w:val="Bullet 1 TWS Char Char"/>
    <w:basedOn w:val="Normal"/>
    <w:rsid w:val="00A92A75"/>
    <w:pPr>
      <w:numPr>
        <w:numId w:val="10"/>
      </w:numPr>
    </w:pPr>
    <w:rPr>
      <w:rFonts w:ascii="Times New Roman" w:hAnsi="Times New Roman"/>
      <w:sz w:val="24"/>
    </w:rPr>
  </w:style>
  <w:style w:type="paragraph" w:customStyle="1" w:styleId="TableHeadingEOP">
    <w:name w:val="Table Heading EOP"/>
    <w:basedOn w:val="Normal"/>
    <w:next w:val="Normal"/>
    <w:rsid w:val="00A92A75"/>
    <w:pPr>
      <w:spacing w:after="120" w:line="240" w:lineRule="exact"/>
      <w:jc w:val="center"/>
    </w:pPr>
    <w:rPr>
      <w:b/>
      <w:sz w:val="20"/>
      <w:szCs w:val="20"/>
    </w:rPr>
  </w:style>
  <w:style w:type="paragraph" w:customStyle="1" w:styleId="TableTextEOP">
    <w:name w:val="Table Text EOP"/>
    <w:basedOn w:val="Normal"/>
    <w:rsid w:val="00A92A75"/>
    <w:pPr>
      <w:spacing w:before="60" w:after="60"/>
    </w:pPr>
    <w:rPr>
      <w:sz w:val="20"/>
      <w:szCs w:val="20"/>
    </w:rPr>
  </w:style>
  <w:style w:type="paragraph" w:customStyle="1" w:styleId="footerEOP">
    <w:name w:val="footer EOP"/>
    <w:basedOn w:val="Normal"/>
    <w:rsid w:val="00A92A75"/>
    <w:pPr>
      <w:tabs>
        <w:tab w:val="center" w:pos="4680"/>
        <w:tab w:val="right" w:pos="9360"/>
      </w:tabs>
    </w:pPr>
    <w:rPr>
      <w:rFonts w:ascii="Helvetica" w:hAnsi="Helvetica"/>
      <w:i/>
      <w:sz w:val="20"/>
      <w:szCs w:val="20"/>
    </w:rPr>
  </w:style>
  <w:style w:type="paragraph" w:customStyle="1" w:styleId="Title2EOP">
    <w:name w:val="Title 2 EOP"/>
    <w:basedOn w:val="Ttulo"/>
    <w:rsid w:val="00A92A75"/>
    <w:pPr>
      <w:overflowPunct w:val="0"/>
      <w:autoSpaceDE w:val="0"/>
      <w:autoSpaceDN w:val="0"/>
      <w:adjustRightInd w:val="0"/>
      <w:spacing w:before="0" w:after="320"/>
      <w:jc w:val="right"/>
      <w:textAlignment w:val="baseline"/>
      <w:outlineLvl w:val="9"/>
    </w:pPr>
    <w:rPr>
      <w:b w:val="0"/>
      <w:i/>
      <w:color w:val="000000"/>
      <w:kern w:val="0"/>
      <w:sz w:val="36"/>
      <w:szCs w:val="36"/>
    </w:rPr>
  </w:style>
  <w:style w:type="paragraph" w:styleId="Ttulo">
    <w:name w:val="Title"/>
    <w:basedOn w:val="Normal"/>
    <w:qFormat/>
    <w:rsid w:val="00A92A7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itleEOP">
    <w:name w:val="Title EOP"/>
    <w:basedOn w:val="Ttulo"/>
    <w:rsid w:val="00A92A75"/>
    <w:pPr>
      <w:overflowPunct w:val="0"/>
      <w:autoSpaceDE w:val="0"/>
      <w:autoSpaceDN w:val="0"/>
      <w:adjustRightInd w:val="0"/>
      <w:spacing w:before="0" w:after="320"/>
      <w:jc w:val="right"/>
      <w:textAlignment w:val="baseline"/>
    </w:pPr>
    <w:rPr>
      <w:bCs w:val="0"/>
      <w:i/>
      <w:color w:val="000000"/>
      <w:kern w:val="0"/>
      <w:sz w:val="48"/>
      <w:szCs w:val="48"/>
    </w:rPr>
  </w:style>
  <w:style w:type="paragraph" w:customStyle="1" w:styleId="DocControlHeadEOP">
    <w:name w:val="Doc Control Head EOP"/>
    <w:basedOn w:val="Normal"/>
    <w:next w:val="DefaultTextEOP"/>
    <w:rsid w:val="00A92A75"/>
    <w:pPr>
      <w:spacing w:before="360" w:after="120"/>
    </w:pPr>
    <w:rPr>
      <w:b/>
      <w:i/>
      <w:sz w:val="20"/>
      <w:szCs w:val="20"/>
    </w:rPr>
  </w:style>
  <w:style w:type="paragraph" w:customStyle="1" w:styleId="Bullet2Narrative">
    <w:name w:val="Bullet 2 Narrative"/>
    <w:basedOn w:val="Normal"/>
    <w:link w:val="Bullet2NarrativeChar"/>
    <w:rsid w:val="00A92A75"/>
    <w:pPr>
      <w:numPr>
        <w:numId w:val="11"/>
      </w:numPr>
      <w:spacing w:after="100"/>
    </w:pPr>
    <w:rPr>
      <w:noProof/>
      <w:sz w:val="20"/>
      <w:szCs w:val="20"/>
    </w:rPr>
  </w:style>
  <w:style w:type="character" w:customStyle="1" w:styleId="Bullet2NarrativeChar">
    <w:name w:val="Bullet 2 Narrative Char"/>
    <w:link w:val="Bullet2Narrative"/>
    <w:rsid w:val="00A92A75"/>
    <w:rPr>
      <w:rFonts w:ascii="Arial" w:hAnsi="Arial"/>
      <w:noProof/>
      <w:lang w:eastAsia="en-US"/>
    </w:rPr>
  </w:style>
  <w:style w:type="paragraph" w:customStyle="1" w:styleId="NoteEOP">
    <w:name w:val="Note EOP"/>
    <w:basedOn w:val="Normal"/>
    <w:next w:val="DefaultTextEOP"/>
    <w:rsid w:val="00A92A75"/>
    <w:pPr>
      <w:spacing w:after="100"/>
      <w:ind w:left="360" w:right="360"/>
    </w:pPr>
    <w:rPr>
      <w:noProof/>
      <w:sz w:val="20"/>
      <w:szCs w:val="20"/>
    </w:rPr>
  </w:style>
  <w:style w:type="paragraph" w:styleId="Textodenotaderodap">
    <w:name w:val="footnote text"/>
    <w:basedOn w:val="Normal"/>
    <w:semiHidden/>
    <w:rsid w:val="00A92A75"/>
    <w:rPr>
      <w:rFonts w:ascii="Times New Roman" w:hAnsi="Times New Roman"/>
      <w:sz w:val="20"/>
      <w:szCs w:val="20"/>
    </w:rPr>
  </w:style>
  <w:style w:type="character" w:styleId="Refdenotaderodap">
    <w:name w:val="footnote reference"/>
    <w:semiHidden/>
    <w:rsid w:val="00A92A75"/>
    <w:rPr>
      <w:vertAlign w:val="superscript"/>
    </w:rPr>
  </w:style>
  <w:style w:type="paragraph" w:customStyle="1" w:styleId="DontUseCharCharChar">
    <w:name w:val="Don't Use Char Char Char"/>
    <w:basedOn w:val="Normal"/>
    <w:rsid w:val="009647C6"/>
    <w:pPr>
      <w:spacing w:after="160" w:line="240" w:lineRule="exact"/>
    </w:pPr>
    <w:rPr>
      <w:rFonts w:ascii="Verdana" w:hAnsi="Verdana" w:cs="Arial"/>
      <w:sz w:val="20"/>
      <w:szCs w:val="20"/>
    </w:rPr>
  </w:style>
  <w:style w:type="character" w:customStyle="1" w:styleId="DefaultTextEOPChar">
    <w:name w:val="Default Text EOP Char"/>
    <w:rsid w:val="00BE2AE3"/>
    <w:rPr>
      <w:rFonts w:ascii="Arial" w:hAnsi="Arial"/>
      <w:sz w:val="22"/>
      <w:szCs w:val="24"/>
      <w:lang w:val="pt-BR" w:eastAsia="en-US" w:bidi="ar-SA"/>
    </w:rPr>
  </w:style>
  <w:style w:type="paragraph" w:customStyle="1" w:styleId="TabelaTtulo">
    <w:name w:val="TabelaTítulo"/>
    <w:basedOn w:val="Normal"/>
    <w:rsid w:val="00BE2AE3"/>
    <w:pPr>
      <w:spacing w:line="360" w:lineRule="auto"/>
      <w:jc w:val="center"/>
    </w:pPr>
    <w:rPr>
      <w:b/>
      <w:sz w:val="20"/>
      <w:szCs w:val="20"/>
      <w:lang w:eastAsia="pt-BR"/>
    </w:rPr>
  </w:style>
  <w:style w:type="paragraph" w:customStyle="1" w:styleId="TabelaNormal0">
    <w:name w:val="Tabela Normal"/>
    <w:basedOn w:val="Normal"/>
    <w:rsid w:val="00BE2AE3"/>
    <w:pPr>
      <w:spacing w:line="360" w:lineRule="auto"/>
      <w:jc w:val="both"/>
    </w:pPr>
    <w:rPr>
      <w:sz w:val="20"/>
      <w:szCs w:val="20"/>
      <w:lang w:eastAsia="pt-BR"/>
    </w:rPr>
  </w:style>
  <w:style w:type="character" w:customStyle="1" w:styleId="PTSBullet1Char1">
    <w:name w:val="PTS Bullet 1 Char1"/>
    <w:rsid w:val="00BE2AE3"/>
    <w:rPr>
      <w:rFonts w:ascii="Arial" w:hAnsi="Arial"/>
      <w:lang w:val="en-US" w:eastAsia="en-US" w:bidi="ar-SA"/>
    </w:rPr>
  </w:style>
  <w:style w:type="paragraph" w:customStyle="1" w:styleId="DefaultText">
    <w:name w:val="Default Text"/>
    <w:basedOn w:val="Normal"/>
    <w:rsid w:val="00EC18FA"/>
    <w:pPr>
      <w:spacing w:after="100"/>
      <w:ind w:left="360"/>
      <w:jc w:val="both"/>
    </w:pPr>
    <w:rPr>
      <w:rFonts w:ascii="Helvetica" w:hAnsi="Helvetica" w:cs="Arial"/>
      <w:snapToGrid w:val="0"/>
      <w:sz w:val="20"/>
      <w:szCs w:val="20"/>
      <w:lang w:eastAsia="pt-BR"/>
    </w:rPr>
  </w:style>
  <w:style w:type="paragraph" w:customStyle="1" w:styleId="StylePTSDefaultText10pt">
    <w:name w:val="Style PTS Default Text + 10 pt"/>
    <w:basedOn w:val="PTSDefaultText"/>
    <w:link w:val="StylePTSDefaultText10ptChar"/>
    <w:rsid w:val="00EC18FA"/>
    <w:rPr>
      <w:rFonts w:cs="Arial"/>
    </w:rPr>
  </w:style>
  <w:style w:type="character" w:customStyle="1" w:styleId="StylePTSDefaultText10ptChar">
    <w:name w:val="Style PTS Default Text + 10 pt Char"/>
    <w:link w:val="StylePTSDefaultText10pt"/>
    <w:rsid w:val="00EC18FA"/>
    <w:rPr>
      <w:rFonts w:ascii="Arial" w:hAnsi="Arial" w:cs="Arial"/>
      <w:lang w:val="en-US" w:eastAsia="en-US" w:bidi="ar-SA"/>
    </w:rPr>
  </w:style>
  <w:style w:type="character" w:customStyle="1" w:styleId="longtext">
    <w:name w:val="long_text"/>
    <w:basedOn w:val="Fontepargpadro"/>
    <w:rsid w:val="00EC18FA"/>
  </w:style>
  <w:style w:type="character" w:customStyle="1" w:styleId="hps">
    <w:name w:val="hps"/>
    <w:basedOn w:val="Fontepargpadro"/>
    <w:rsid w:val="00EC18FA"/>
  </w:style>
  <w:style w:type="paragraph" w:styleId="Textodecomentrio">
    <w:name w:val="annotation text"/>
    <w:basedOn w:val="Normal"/>
    <w:semiHidden/>
    <w:rsid w:val="006435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435B8"/>
    <w:rPr>
      <w:b/>
      <w:bCs/>
    </w:rPr>
  </w:style>
  <w:style w:type="table" w:styleId="Tabelacomgrade">
    <w:name w:val="Table Grid"/>
    <w:basedOn w:val="Tabelanormal"/>
    <w:rsid w:val="00643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6435B8"/>
  </w:style>
  <w:style w:type="paragraph" w:customStyle="1" w:styleId="CharCharCharCharCharCharCharCharChar">
    <w:name w:val="Char Char Char Char Char Char Char Char Char"/>
    <w:basedOn w:val="Normal"/>
    <w:rsid w:val="006435B8"/>
    <w:pPr>
      <w:spacing w:after="160" w:line="240" w:lineRule="exact"/>
    </w:pPr>
    <w:rPr>
      <w:rFonts w:ascii="Verdana" w:hAnsi="Verdana" w:cs="Arial"/>
      <w:sz w:val="20"/>
      <w:szCs w:val="20"/>
    </w:rPr>
  </w:style>
  <w:style w:type="paragraph" w:customStyle="1" w:styleId="DefaultTextTWS">
    <w:name w:val="Default Text TWS"/>
    <w:basedOn w:val="Normal"/>
    <w:rsid w:val="00C20A83"/>
    <w:pPr>
      <w:spacing w:after="100"/>
    </w:pPr>
    <w:rPr>
      <w:sz w:val="20"/>
      <w:szCs w:val="20"/>
    </w:rPr>
  </w:style>
  <w:style w:type="paragraph" w:customStyle="1" w:styleId="Bullet2EOP">
    <w:name w:val="Bullet 2 EOP"/>
    <w:basedOn w:val="Normal"/>
    <w:rsid w:val="00C20A83"/>
    <w:pPr>
      <w:tabs>
        <w:tab w:val="num" w:pos="1080"/>
      </w:tabs>
      <w:spacing w:after="120"/>
      <w:ind w:left="1080" w:hanging="360"/>
    </w:pPr>
    <w:rPr>
      <w:sz w:val="20"/>
      <w:szCs w:val="20"/>
    </w:rPr>
  </w:style>
  <w:style w:type="character" w:customStyle="1" w:styleId="DefaultTextEOPChar1Char1">
    <w:name w:val="Default Text EOP Char1 Char1"/>
    <w:rsid w:val="00C20A83"/>
    <w:rPr>
      <w:rFonts w:ascii="Arial" w:hAnsi="Arial"/>
      <w:lang w:val="en-US" w:eastAsia="en-US" w:bidi="ar-SA"/>
    </w:rPr>
  </w:style>
  <w:style w:type="character" w:customStyle="1" w:styleId="PTSDefaultTextCharChar">
    <w:name w:val="PTS Default Text Char Char"/>
    <w:rsid w:val="00C20A83"/>
    <w:rPr>
      <w:rFonts w:ascii="Arial" w:hAnsi="Arial"/>
      <w:sz w:val="24"/>
      <w:szCs w:val="24"/>
      <w:lang w:val="en-US" w:eastAsia="en-US" w:bidi="ar-SA"/>
    </w:rPr>
  </w:style>
  <w:style w:type="character" w:customStyle="1" w:styleId="PTSDefaultTextChar1">
    <w:name w:val="PTS Default Text Char1"/>
    <w:rsid w:val="00C20A83"/>
    <w:rPr>
      <w:rFonts w:ascii="Arial" w:hAnsi="Arial"/>
      <w:szCs w:val="24"/>
      <w:lang w:val="en-US" w:eastAsia="en-US" w:bidi="ar-SA"/>
    </w:rPr>
  </w:style>
  <w:style w:type="paragraph" w:styleId="Sumrio4">
    <w:name w:val="toc 4"/>
    <w:basedOn w:val="Normal"/>
    <w:next w:val="Normal"/>
    <w:autoRedefine/>
    <w:semiHidden/>
    <w:rsid w:val="00963C6B"/>
    <w:pPr>
      <w:ind w:left="720"/>
    </w:pPr>
    <w:rPr>
      <w:sz w:val="24"/>
    </w:rPr>
  </w:style>
  <w:style w:type="paragraph" w:customStyle="1" w:styleId="Bullet1TWS">
    <w:name w:val="Bullet 1 TWS"/>
    <w:basedOn w:val="Normal"/>
    <w:autoRedefine/>
    <w:rsid w:val="00963C6B"/>
    <w:pPr>
      <w:tabs>
        <w:tab w:val="num" w:pos="720"/>
      </w:tabs>
      <w:spacing w:after="120"/>
      <w:ind w:left="720" w:right="360" w:hanging="360"/>
      <w:outlineLvl w:val="0"/>
    </w:pPr>
    <w:rPr>
      <w:sz w:val="20"/>
      <w:szCs w:val="20"/>
    </w:rPr>
  </w:style>
  <w:style w:type="paragraph" w:styleId="Legenda">
    <w:name w:val="caption"/>
    <w:basedOn w:val="Normal"/>
    <w:qFormat/>
    <w:rsid w:val="00963C6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44" w:after="216"/>
    </w:pPr>
    <w:rPr>
      <w:rFonts w:ascii="C:\DOS\~wp71F33.TMP" w:hAnsi="C:\DOS\~wp71F33.TMP"/>
      <w:b/>
      <w:bCs/>
      <w:i/>
      <w:iCs/>
      <w:color w:val="000000"/>
      <w:sz w:val="24"/>
    </w:rPr>
  </w:style>
  <w:style w:type="paragraph" w:customStyle="1" w:styleId="Preamble0">
    <w:name w:val="Preamble"/>
    <w:basedOn w:val="Normal"/>
    <w:rsid w:val="00963C6B"/>
    <w:pPr>
      <w:autoSpaceDE w:val="0"/>
      <w:autoSpaceDN w:val="0"/>
      <w:adjustRightInd w:val="0"/>
      <w:spacing w:line="216" w:lineRule="exact"/>
      <w:ind w:left="720"/>
      <w:jc w:val="right"/>
    </w:pPr>
    <w:rPr>
      <w:rFonts w:ascii="Helvetica" w:eastAsia="SimSun" w:hAnsi="Helvetica" w:cs="Helvetica"/>
      <w:i/>
      <w:iCs/>
      <w:sz w:val="20"/>
      <w:szCs w:val="20"/>
      <w:lang w:eastAsia="zh-CN"/>
    </w:rPr>
  </w:style>
  <w:style w:type="character" w:customStyle="1" w:styleId="PTSAuthorNoteCharChar">
    <w:name w:val="PTS Author Note Char Char"/>
    <w:rsid w:val="00963C6B"/>
    <w:rPr>
      <w:rFonts w:ascii="Arial" w:hAnsi="Arial"/>
      <w:color w:val="0000FF"/>
      <w:sz w:val="22"/>
      <w:szCs w:val="24"/>
      <w:lang w:val="en-US" w:eastAsia="en-US" w:bidi="ar-SA"/>
    </w:rPr>
  </w:style>
  <w:style w:type="paragraph" w:customStyle="1" w:styleId="Head4">
    <w:name w:val="Head 4"/>
    <w:basedOn w:val="Ttulo4"/>
    <w:next w:val="DefaultText"/>
    <w:rsid w:val="00963C6B"/>
    <w:pPr>
      <w:keepLines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/>
      <w:autoSpaceDE/>
      <w:autoSpaceDN/>
      <w:adjustRightInd/>
      <w:spacing w:before="280" w:after="140"/>
      <w:jc w:val="left"/>
      <w:textAlignment w:val="auto"/>
    </w:pPr>
    <w:rPr>
      <w:rFonts w:ascii="Arial" w:hAnsi="Arial"/>
      <w:bCs/>
      <w:color w:val="auto"/>
      <w:sz w:val="28"/>
      <w:szCs w:val="28"/>
    </w:rPr>
  </w:style>
  <w:style w:type="paragraph" w:customStyle="1" w:styleId="TableText">
    <w:name w:val="Table Text"/>
    <w:link w:val="TableTextChar"/>
    <w:qFormat/>
    <w:rsid w:val="00963C6B"/>
    <w:rPr>
      <w:rFonts w:ascii="Arial" w:hAnsi="Arial"/>
      <w:lang w:val="en-US" w:eastAsia="en-US"/>
    </w:rPr>
  </w:style>
  <w:style w:type="paragraph" w:customStyle="1" w:styleId="TableBullet1">
    <w:name w:val="Table Bullet 1"/>
    <w:rsid w:val="00963C6B"/>
    <w:pPr>
      <w:numPr>
        <w:numId w:val="12"/>
      </w:numPr>
      <w:spacing w:after="72"/>
    </w:pPr>
    <w:rPr>
      <w:rFonts w:ascii="Arial" w:hAnsi="Arial"/>
      <w:lang w:val="en-US" w:eastAsia="en-US"/>
    </w:rPr>
  </w:style>
  <w:style w:type="paragraph" w:customStyle="1" w:styleId="Head2">
    <w:name w:val="Head 2"/>
    <w:basedOn w:val="Ttulo2"/>
    <w:next w:val="DefaultText"/>
    <w:rsid w:val="00963C6B"/>
    <w:pPr>
      <w:numPr>
        <w:ilvl w:val="1"/>
        <w:numId w:val="16"/>
      </w:numPr>
      <w:pBdr>
        <w:top w:val="single" w:sz="8" w:space="1" w:color="000000"/>
      </w:pBdr>
      <w:spacing w:before="360" w:after="180"/>
    </w:pPr>
    <w:rPr>
      <w:i w:val="0"/>
      <w:sz w:val="36"/>
    </w:rPr>
  </w:style>
  <w:style w:type="paragraph" w:customStyle="1" w:styleId="Bullet1">
    <w:name w:val="Bullet 1"/>
    <w:rsid w:val="00963C6B"/>
    <w:pPr>
      <w:numPr>
        <w:numId w:val="14"/>
      </w:numPr>
      <w:spacing w:after="72"/>
    </w:pPr>
    <w:rPr>
      <w:rFonts w:ascii="Arial" w:hAnsi="Arial"/>
      <w:lang w:val="en-US" w:eastAsia="en-US"/>
    </w:rPr>
  </w:style>
  <w:style w:type="paragraph" w:customStyle="1" w:styleId="Bullet2">
    <w:name w:val="Bullet 2"/>
    <w:rsid w:val="00963C6B"/>
    <w:pPr>
      <w:numPr>
        <w:numId w:val="13"/>
      </w:numPr>
      <w:spacing w:after="72"/>
    </w:pPr>
    <w:rPr>
      <w:rFonts w:ascii="Arial" w:hAnsi="Arial"/>
      <w:lang w:val="en-US" w:eastAsia="en-US"/>
    </w:rPr>
  </w:style>
  <w:style w:type="paragraph" w:customStyle="1" w:styleId="BulletPara">
    <w:name w:val="Bullet Para"/>
    <w:basedOn w:val="Normal"/>
    <w:link w:val="BulletParaChar"/>
    <w:rsid w:val="00963C6B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72"/>
      <w:ind w:left="1080"/>
    </w:pPr>
    <w:rPr>
      <w:color w:val="000000"/>
    </w:rPr>
  </w:style>
  <w:style w:type="character" w:customStyle="1" w:styleId="BulletParaChar">
    <w:name w:val="Bullet Para Char"/>
    <w:link w:val="BulletPara"/>
    <w:rsid w:val="00963C6B"/>
    <w:rPr>
      <w:rFonts w:ascii="Arial" w:hAnsi="Arial"/>
      <w:color w:val="000000"/>
      <w:sz w:val="22"/>
      <w:szCs w:val="24"/>
      <w:lang w:val="en-US" w:eastAsia="en-US" w:bidi="ar-SA"/>
    </w:rPr>
  </w:style>
  <w:style w:type="paragraph" w:customStyle="1" w:styleId="Head3">
    <w:name w:val="Head 3"/>
    <w:basedOn w:val="Ttulo3"/>
    <w:next w:val="DefaultText"/>
    <w:rsid w:val="00963C6B"/>
    <w:pPr>
      <w:numPr>
        <w:ilvl w:val="2"/>
        <w:numId w:val="16"/>
      </w:numPr>
      <w:spacing w:before="320" w:after="160"/>
    </w:pPr>
    <w:rPr>
      <w:i/>
      <w:sz w:val="32"/>
      <w:u w:val="single"/>
    </w:rPr>
  </w:style>
  <w:style w:type="paragraph" w:customStyle="1" w:styleId="DefaultTextTWSChar">
    <w:name w:val="Default Text TWS Char"/>
    <w:basedOn w:val="Normal"/>
    <w:rsid w:val="00963C6B"/>
    <w:pPr>
      <w:spacing w:after="100"/>
    </w:pPr>
    <w:rPr>
      <w:sz w:val="24"/>
    </w:rPr>
  </w:style>
  <w:style w:type="paragraph" w:customStyle="1" w:styleId="Head5TWS">
    <w:name w:val="Head 5 TWS"/>
    <w:basedOn w:val="Normal"/>
    <w:next w:val="DefaultTextTWSChar"/>
    <w:rsid w:val="00963C6B"/>
    <w:pPr>
      <w:keepNext/>
      <w:overflowPunct w:val="0"/>
      <w:autoSpaceDE w:val="0"/>
      <w:autoSpaceDN w:val="0"/>
      <w:adjustRightInd w:val="0"/>
      <w:spacing w:before="120" w:after="120"/>
      <w:textAlignment w:val="baseline"/>
    </w:pPr>
    <w:rPr>
      <w:b/>
      <w:sz w:val="20"/>
      <w:szCs w:val="20"/>
    </w:rPr>
  </w:style>
  <w:style w:type="paragraph" w:customStyle="1" w:styleId="CharChar1CharCharCharCharCharCharCharCharCharCharCharCharCharCharCharCharCharCharChar1CharCharCharCharCharCharCharCharChar">
    <w:name w:val="Char Char1 Char Char Char Char Char Char Char Char Char Char Char Char Char Char Char Char Char Char Char1 Char Char Char Char Char Char Char Char Char"/>
    <w:basedOn w:val="Normal"/>
    <w:autoRedefine/>
    <w:rsid w:val="00963C6B"/>
    <w:pPr>
      <w:spacing w:after="160" w:line="240" w:lineRule="exact"/>
    </w:pPr>
    <w:rPr>
      <w:rFonts w:ascii="Verdana" w:hAnsi="Verdana"/>
      <w:color w:val="7889FB"/>
      <w:sz w:val="20"/>
      <w:szCs w:val="20"/>
    </w:rPr>
  </w:style>
  <w:style w:type="paragraph" w:customStyle="1" w:styleId="Bullet1EOPHelvetica">
    <w:name w:val="Bullet 1 EOP + Helvetica"/>
    <w:basedOn w:val="Bullet1EOP"/>
    <w:rsid w:val="00963C6B"/>
    <w:pPr>
      <w:tabs>
        <w:tab w:val="clear" w:pos="1080"/>
        <w:tab w:val="num" w:pos="708"/>
      </w:tabs>
      <w:ind w:left="708" w:firstLine="0"/>
    </w:pPr>
  </w:style>
  <w:style w:type="paragraph" w:customStyle="1" w:styleId="Head2EOP">
    <w:name w:val="Head 2 EOP"/>
    <w:basedOn w:val="Normal"/>
    <w:next w:val="Normal"/>
    <w:rsid w:val="00963C6B"/>
    <w:pPr>
      <w:widowControl w:val="0"/>
      <w:pBdr>
        <w:top w:val="single" w:sz="18" w:space="1" w:color="auto"/>
      </w:pBdr>
      <w:spacing w:before="360" w:after="240"/>
    </w:pPr>
    <w:rPr>
      <w:b/>
      <w:sz w:val="32"/>
      <w:szCs w:val="20"/>
    </w:rPr>
  </w:style>
  <w:style w:type="paragraph" w:customStyle="1" w:styleId="TableHeading">
    <w:name w:val="Table Heading"/>
    <w:basedOn w:val="Normal"/>
    <w:rsid w:val="00963C6B"/>
    <w:pPr>
      <w:keepNext/>
      <w:spacing w:before="120" w:after="100" w:line="240" w:lineRule="exact"/>
    </w:pPr>
    <w:rPr>
      <w:b/>
      <w:sz w:val="20"/>
      <w:szCs w:val="20"/>
    </w:rPr>
  </w:style>
  <w:style w:type="paragraph" w:customStyle="1" w:styleId="TableBullet3">
    <w:name w:val="Table Bullet 3"/>
    <w:rsid w:val="00963C6B"/>
    <w:pPr>
      <w:tabs>
        <w:tab w:val="num" w:pos="1080"/>
      </w:tabs>
      <w:spacing w:after="72"/>
      <w:ind w:left="1080" w:hanging="360"/>
    </w:pPr>
    <w:rPr>
      <w:rFonts w:ascii="Arial" w:hAnsi="Arial"/>
      <w:lang w:val="en-US" w:eastAsia="en-US"/>
    </w:rPr>
  </w:style>
  <w:style w:type="paragraph" w:customStyle="1" w:styleId="TableBulletPara1">
    <w:name w:val="Table Bullet Para 1"/>
    <w:rsid w:val="00963C6B"/>
    <w:pPr>
      <w:numPr>
        <w:numId w:val="15"/>
      </w:numPr>
      <w:tabs>
        <w:tab w:val="clear" w:pos="1080"/>
      </w:tabs>
      <w:spacing w:after="72"/>
      <w:ind w:firstLine="0"/>
    </w:pPr>
    <w:rPr>
      <w:rFonts w:ascii="Arial" w:hAnsi="Arial"/>
      <w:lang w:val="en-US" w:eastAsia="en-US"/>
    </w:rPr>
  </w:style>
  <w:style w:type="paragraph" w:customStyle="1" w:styleId="NumberList1">
    <w:name w:val="Number List 1"/>
    <w:rsid w:val="00963C6B"/>
    <w:pPr>
      <w:tabs>
        <w:tab w:val="num" w:pos="1080"/>
      </w:tabs>
      <w:spacing w:after="72"/>
      <w:ind w:left="1080" w:hanging="360"/>
    </w:pPr>
    <w:rPr>
      <w:rFonts w:ascii="Arial" w:hAnsi="Arial"/>
      <w:lang w:val="en-US" w:eastAsia="en-US"/>
    </w:rPr>
  </w:style>
  <w:style w:type="paragraph" w:customStyle="1" w:styleId="NumberList2">
    <w:name w:val="Number List 2"/>
    <w:rsid w:val="00963C6B"/>
    <w:pPr>
      <w:tabs>
        <w:tab w:val="num" w:pos="1440"/>
      </w:tabs>
      <w:spacing w:after="72"/>
      <w:ind w:left="1440" w:hanging="360"/>
    </w:pPr>
    <w:rPr>
      <w:rFonts w:ascii="Arial" w:hAnsi="Arial"/>
      <w:lang w:val="en-US" w:eastAsia="en-US"/>
    </w:rPr>
  </w:style>
  <w:style w:type="paragraph" w:customStyle="1" w:styleId="NumberList3">
    <w:name w:val="Number List 3"/>
    <w:rsid w:val="00963C6B"/>
    <w:pPr>
      <w:tabs>
        <w:tab w:val="num" w:pos="1800"/>
      </w:tabs>
      <w:spacing w:after="72"/>
      <w:ind w:left="1800" w:hanging="360"/>
    </w:pPr>
    <w:rPr>
      <w:rFonts w:ascii="Arial" w:hAnsi="Arial"/>
      <w:lang w:val="en-US" w:eastAsia="en-US"/>
    </w:rPr>
  </w:style>
  <w:style w:type="character" w:customStyle="1" w:styleId="BulletPara1Char">
    <w:name w:val="Bullet Para 1 Char"/>
    <w:rsid w:val="00963C6B"/>
    <w:rPr>
      <w:rFonts w:ascii="Arial" w:hAnsi="Arial"/>
      <w:color w:val="000000"/>
      <w:sz w:val="24"/>
      <w:szCs w:val="24"/>
      <w:lang w:val="en-US" w:eastAsia="en-US" w:bidi="ar-SA"/>
    </w:rPr>
  </w:style>
  <w:style w:type="character" w:customStyle="1" w:styleId="left">
    <w:name w:val="left"/>
    <w:basedOn w:val="Fontepargpadro"/>
    <w:rsid w:val="00A80D00"/>
  </w:style>
  <w:style w:type="character" w:customStyle="1" w:styleId="DefaultTextEOPChar2">
    <w:name w:val="Default Text EOP Char2"/>
    <w:rsid w:val="00B65D2A"/>
    <w:rPr>
      <w:rFonts w:ascii="Arial" w:hAnsi="Arial"/>
      <w:lang w:val="en-US" w:eastAsia="en-US" w:bidi="ar-SA"/>
    </w:rPr>
  </w:style>
  <w:style w:type="paragraph" w:customStyle="1" w:styleId="WW-DefaultText">
    <w:name w:val="WW-Default Text"/>
    <w:basedOn w:val="Normal"/>
    <w:rsid w:val="00E302CF"/>
    <w:pPr>
      <w:overflowPunct w:val="0"/>
      <w:autoSpaceDE w:val="0"/>
      <w:spacing w:after="100"/>
      <w:ind w:left="720"/>
      <w:textAlignment w:val="baseline"/>
    </w:pPr>
    <w:rPr>
      <w:rFonts w:ascii="Helvetica" w:hAnsi="Helvetica"/>
      <w:color w:val="000000"/>
      <w:sz w:val="20"/>
      <w:szCs w:val="20"/>
      <w:lang w:eastAsia="ar-SA"/>
    </w:rPr>
  </w:style>
  <w:style w:type="character" w:customStyle="1" w:styleId="PTSHead2CharChar">
    <w:name w:val="PTS Head 2 Char Char"/>
    <w:rsid w:val="00741A1A"/>
    <w:rPr>
      <w:rFonts w:ascii="Arial" w:hAnsi="Arial"/>
      <w:b/>
      <w:sz w:val="36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5253EB"/>
    <w:pPr>
      <w:spacing w:before="100" w:beforeAutospacing="1" w:after="100" w:afterAutospacing="1"/>
    </w:pPr>
    <w:rPr>
      <w:rFonts w:ascii="Times New Roman" w:eastAsiaTheme="minorEastAsia" w:hAnsi="Times New Roman"/>
      <w:sz w:val="24"/>
      <w:lang w:eastAsia="pt-BR"/>
    </w:rPr>
  </w:style>
  <w:style w:type="character" w:styleId="HiperlinkVisitado">
    <w:name w:val="FollowedHyperlink"/>
    <w:basedOn w:val="Fontepargpadro"/>
    <w:rsid w:val="00736845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61540"/>
    <w:pPr>
      <w:ind w:left="720"/>
    </w:pPr>
    <w:rPr>
      <w:rFonts w:ascii="Calibri" w:eastAsiaTheme="minorHAnsi" w:hAnsi="Calibri"/>
      <w:szCs w:val="22"/>
      <w:lang w:eastAsia="pt-BR"/>
    </w:rPr>
  </w:style>
  <w:style w:type="table" w:styleId="TabeladeGrade2">
    <w:name w:val="Grid Table 2"/>
    <w:basedOn w:val="Tabelanormal"/>
    <w:uiPriority w:val="47"/>
    <w:rsid w:val="0075079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F34A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ableTextChar">
    <w:name w:val="Table Text Char"/>
    <w:basedOn w:val="Fontepargpadro"/>
    <w:link w:val="TableText"/>
    <w:locked/>
    <w:rsid w:val="00F34AC5"/>
    <w:rPr>
      <w:rFonts w:ascii="Arial" w:hAnsi="Arial"/>
      <w:lang w:val="en-US" w:eastAsia="en-US"/>
    </w:rPr>
  </w:style>
  <w:style w:type="paragraph" w:customStyle="1" w:styleId="TableTextBullet1">
    <w:name w:val="Table Text Bullet 1"/>
    <w:basedOn w:val="Normal"/>
    <w:rsid w:val="00F34AC5"/>
    <w:pPr>
      <w:numPr>
        <w:numId w:val="17"/>
      </w:numPr>
    </w:pPr>
    <w:rPr>
      <w:sz w:val="20"/>
    </w:rPr>
  </w:style>
  <w:style w:type="table" w:styleId="Tabelaemlista4">
    <w:name w:val="Table List 4"/>
    <w:basedOn w:val="Tabelanormal"/>
    <w:semiHidden/>
    <w:unhideWhenUsed/>
    <w:rsid w:val="00F34AC5"/>
    <w:pPr>
      <w:spacing w:before="120" w:after="60" w:line="264" w:lineRule="auto"/>
      <w:ind w:left="227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Simples4">
    <w:name w:val="Plain Table 4"/>
    <w:basedOn w:val="Tabelanormal"/>
    <w:uiPriority w:val="44"/>
    <w:rsid w:val="005179F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rmalTIT1">
    <w:name w:val="Normal_TIT_1"/>
    <w:basedOn w:val="Normal"/>
    <w:qFormat/>
    <w:rsid w:val="00AC472C"/>
    <w:pPr>
      <w:spacing w:line="259" w:lineRule="auto"/>
    </w:pPr>
    <w:rPr>
      <w:rFonts w:asciiTheme="minorHAnsi" w:eastAsiaTheme="minorHAnsi" w:hAnsiTheme="minorHAnsi" w:cstheme="minorBidi"/>
      <w:b/>
      <w:sz w:val="20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A67E8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semiHidden/>
    <w:unhideWhenUsed/>
    <w:rsid w:val="00AB02A8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AB02A8"/>
    <w:rPr>
      <w:rFonts w:ascii="Consolas" w:hAnsi="Consolas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345623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C9712A"/>
  </w:style>
  <w:style w:type="character" w:customStyle="1" w:styleId="eop">
    <w:name w:val="eop"/>
    <w:basedOn w:val="Fontepargpadro"/>
    <w:rsid w:val="00C9712A"/>
  </w:style>
  <w:style w:type="paragraph" w:customStyle="1" w:styleId="paragraph">
    <w:name w:val="paragraph"/>
    <w:basedOn w:val="Normal"/>
    <w:rsid w:val="00C9712A"/>
    <w:pPr>
      <w:spacing w:before="100" w:beforeAutospacing="1" w:after="100" w:afterAutospacing="1"/>
    </w:pPr>
    <w:rPr>
      <w:rFonts w:ascii="Times New Roman" w:hAnsi="Times New Roman"/>
      <w:sz w:val="24"/>
      <w:lang w:eastAsia="pt-BR"/>
    </w:rPr>
  </w:style>
  <w:style w:type="character" w:customStyle="1" w:styleId="contextualspellingandgrammarerror">
    <w:name w:val="contextualspellingandgrammarerror"/>
    <w:basedOn w:val="Fontepargpadro"/>
    <w:rsid w:val="00C9712A"/>
  </w:style>
  <w:style w:type="character" w:customStyle="1" w:styleId="scxw242415634">
    <w:name w:val="scxw242415634"/>
    <w:basedOn w:val="Fontepargpadro"/>
    <w:rsid w:val="00C9712A"/>
  </w:style>
  <w:style w:type="paragraph" w:customStyle="1" w:styleId="Default">
    <w:name w:val="Default"/>
    <w:rsid w:val="0024536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8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casafirjan.com.br/casafirjan/portal/index.php" TargetMode="External"/><Relationship Id="rId39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yperlink" Target="mailto:alralves@firjan.com.br" TargetMode="External"/><Relationship Id="rId34" Type="http://schemas.openxmlformats.org/officeDocument/2006/relationships/image" Target="media/image6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alralves@firjan.com.br" TargetMode="External"/><Relationship Id="rId17" Type="http://schemas.openxmlformats.org/officeDocument/2006/relationships/header" Target="header3.xml"/><Relationship Id="rId25" Type="http://schemas.openxmlformats.org/officeDocument/2006/relationships/hyperlink" Target="https://wap0006casafirjan-hmg.azurewebsites.net/escolasesi/portal/index.php" TargetMode="External"/><Relationship Id="rId33" Type="http://schemas.openxmlformats.org/officeDocument/2006/relationships/image" Target="media/image5.png"/><Relationship Id="rId38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yperlink" Target="https://wap0006casafirjan-hmg.azurewebsites.net/Atualiza/Manager/Login.php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ap0006casafirjan-qa.azurewebsites.net/escolasesi/portal/index.php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portal.azure.com/" TargetMode="External"/><Relationship Id="rId40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yperlink" Target="https://wap0006casafirjan-dev.azurewebsites.net/escolasesi/portal/index.php" TargetMode="External"/><Relationship Id="rId28" Type="http://schemas.openxmlformats.org/officeDocument/2006/relationships/hyperlink" Target="https://wap0006casafirjan-qa.azurewebsites.net/Atualiza/Manager/Login.php" TargetMode="External"/><Relationship Id="rId36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hyperlink" Target="https://portal.azure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3.png"/><Relationship Id="rId27" Type="http://schemas.openxmlformats.org/officeDocument/2006/relationships/hyperlink" Target="https://wap0006casafirjan-dev.azurewebsites.net/Atualiza/Manager/Login.php" TargetMode="External"/><Relationship Id="rId30" Type="http://schemas.openxmlformats.org/officeDocument/2006/relationships/hyperlink" Target="https://escolafirjansesi.com.br/Atualiza/Manager/Login.php" TargetMode="External"/><Relationship Id="rId35" Type="http://schemas.openxmlformats.org/officeDocument/2006/relationships/hyperlink" Target="https://portal.azure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58EF310AE49C4E9FA00680C0F69D65" ma:contentTypeVersion="6" ma:contentTypeDescription="Crie um novo documento." ma:contentTypeScope="" ma:versionID="a4a673270eec192669cec57dd4ceb930">
  <xsd:schema xmlns:xsd="http://www.w3.org/2001/XMLSchema" xmlns:xs="http://www.w3.org/2001/XMLSchema" xmlns:p="http://schemas.microsoft.com/office/2006/metadata/properties" xmlns:ns2="797d7b1c-998e-48fb-9321-d7499ee101c4" targetNamespace="http://schemas.microsoft.com/office/2006/metadata/properties" ma:root="true" ma:fieldsID="619748a251ffa69a3cfafb95f066c24d" ns2:_="">
    <xsd:import namespace="797d7b1c-998e-48fb-9321-d7499ee10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d7b1c-998e-48fb-9321-d7499ee101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DFB76-04C2-4F17-A9C7-44C3CB2783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1217D-6F2E-4385-8B93-55CD8A3609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BC13E7-945F-4E03-92AB-28217A6FD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d7b1c-998e-48fb-9321-d7499ee10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DAA120-E9A2-462D-9425-4FB0FF43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1247</Words>
  <Characters>6736</Characters>
  <Application>Microsoft Office Word</Application>
  <DocSecurity>0</DocSecurity>
  <Lines>56</Lines>
  <Paragraphs>15</Paragraphs>
  <ScaleCrop>false</ScaleCrop>
  <Company>Microsoft</Company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Paula de Avila</dc:creator>
  <cp:keywords/>
  <cp:lastModifiedBy>Alexandro Ramos Alves</cp:lastModifiedBy>
  <cp:revision>110</cp:revision>
  <cp:lastPrinted>2014-01-06T16:53:00Z</cp:lastPrinted>
  <dcterms:created xsi:type="dcterms:W3CDTF">2021-02-04T14:22:00Z</dcterms:created>
  <dcterms:modified xsi:type="dcterms:W3CDTF">2021-02-11T03:12:00Z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0x0101001258EF310AE49C4E9FA00680C0F69D65</vt:lpwstr>
  </property>
  <property fmtid="{D5CDD505-2E9C-101B-9397-08002B2CF9AE}" pid="3" name="TaxKeyword">
    <vt:lpwstr/>
  </property>
  <property fmtid="{D5CDD505-2E9C-101B-9397-08002B2CF9AE}" pid="4" name="Objetivos">
    <vt:lpwstr/>
  </property>
  <property fmtid="{D5CDD505-2E9C-101B-9397-08002B2CF9AE}" pid="5" name="MSIP_Label_5c88f678-0b6e-4995-8ab3-bcc8062be905_Enabled">
    <vt:lpwstr>true</vt:lpwstr>
  </property>
  <property fmtid="{D5CDD505-2E9C-101B-9397-08002B2CF9AE}" pid="6" name="MSIP_Label_5c88f678-0b6e-4995-8ab3-bcc8062be905_SetDate">
    <vt:lpwstr>2021-02-04T12:52:14Z</vt:lpwstr>
  </property>
  <property fmtid="{D5CDD505-2E9C-101B-9397-08002B2CF9AE}" pid="7" name="MSIP_Label_5c88f678-0b6e-4995-8ab3-bcc8062be905_Method">
    <vt:lpwstr>Standard</vt:lpwstr>
  </property>
  <property fmtid="{D5CDD505-2E9C-101B-9397-08002B2CF9AE}" pid="8" name="MSIP_Label_5c88f678-0b6e-4995-8ab3-bcc8062be905_Name">
    <vt:lpwstr>Ostensivo</vt:lpwstr>
  </property>
  <property fmtid="{D5CDD505-2E9C-101B-9397-08002B2CF9AE}" pid="9" name="MSIP_Label_5c88f678-0b6e-4995-8ab3-bcc8062be905_SiteId">
    <vt:lpwstr>d0c698d4-e4ea-4ee9-a79d-f2d7a78399c8</vt:lpwstr>
  </property>
  <property fmtid="{D5CDD505-2E9C-101B-9397-08002B2CF9AE}" pid="10" name="MSIP_Label_5c88f678-0b6e-4995-8ab3-bcc8062be905_ActionId">
    <vt:lpwstr>b43fd4da-7a2b-4eba-8b69-385317dbb69c</vt:lpwstr>
  </property>
  <property fmtid="{D5CDD505-2E9C-101B-9397-08002B2CF9AE}" pid="11" name="MSIP_Label_5c88f678-0b6e-4995-8ab3-bcc8062be905_ContentBits">
    <vt:lpwstr>0</vt:lpwstr>
  </property>
</Properties>
</file>